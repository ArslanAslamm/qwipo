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3FED" w:rsidRPr="00AB45B6" w:rsidRDefault="006E3FED" w:rsidP="006E3FED">
      <w:pPr>
        <w:jc w:val="center"/>
        <w:rPr>
          <w:rFonts w:ascii="Verdana" w:hAnsi="Verdana"/>
          <w:b/>
          <w:bCs/>
          <w:sz w:val="20"/>
          <w:szCs w:val="20"/>
        </w:rPr>
      </w:pPr>
      <w:r w:rsidRPr="00AB45B6">
        <w:rPr>
          <w:rFonts w:ascii="Verdana" w:hAnsi="Verdana"/>
          <w:b/>
          <w:bCs/>
          <w:sz w:val="20"/>
          <w:szCs w:val="20"/>
        </w:rPr>
        <w:t>SANJEEV KUMAR BANDARI</w:t>
      </w:r>
    </w:p>
    <w:p w:rsidR="007928A3" w:rsidRPr="00AB45B6" w:rsidRDefault="007928A3" w:rsidP="007928A3">
      <w:pPr>
        <w:pStyle w:val="Footer"/>
        <w:jc w:val="center"/>
        <w:rPr>
          <w:rFonts w:ascii="Verdana" w:hAnsi="Verdana"/>
          <w:b/>
          <w:bCs/>
          <w:sz w:val="20"/>
          <w:szCs w:val="20"/>
        </w:rPr>
      </w:pPr>
    </w:p>
    <w:p w:rsidR="007928A3" w:rsidRPr="00AB45B6" w:rsidRDefault="005158B1" w:rsidP="007928A3">
      <w:pPr>
        <w:pStyle w:val="Footer"/>
        <w:jc w:val="center"/>
        <w:rPr>
          <w:sz w:val="20"/>
          <w:szCs w:val="20"/>
        </w:rPr>
      </w:pPr>
      <w:r w:rsidRPr="00AB45B6">
        <w:rPr>
          <w:rFonts w:ascii="Verdana" w:hAnsi="Verdana"/>
          <w:b/>
          <w:bCs/>
          <w:sz w:val="20"/>
          <w:szCs w:val="20"/>
        </w:rPr>
        <w:t>Flat No. 2</w:t>
      </w:r>
      <w:r w:rsidR="00B54BDC" w:rsidRPr="00AB45B6">
        <w:rPr>
          <w:rFonts w:ascii="Verdana" w:hAnsi="Verdana"/>
          <w:b/>
          <w:bCs/>
          <w:sz w:val="20"/>
          <w:szCs w:val="20"/>
        </w:rPr>
        <w:t>03, Godavari Apts</w:t>
      </w:r>
      <w:r w:rsidR="005C63EB" w:rsidRPr="00AB45B6">
        <w:rPr>
          <w:rFonts w:ascii="Verdana" w:hAnsi="Verdana"/>
          <w:b/>
          <w:bCs/>
          <w:sz w:val="20"/>
          <w:szCs w:val="20"/>
        </w:rPr>
        <w:t>, Shyamlal, Begumpet</w:t>
      </w:r>
      <w:r w:rsidR="007928A3" w:rsidRPr="00AB45B6">
        <w:rPr>
          <w:rFonts w:ascii="Verdana" w:hAnsi="Verdana"/>
          <w:b/>
          <w:bCs/>
          <w:sz w:val="20"/>
          <w:szCs w:val="20"/>
        </w:rPr>
        <w:t>, Hyderabad-500 0</w:t>
      </w:r>
      <w:r w:rsidR="005C63EB" w:rsidRPr="00AB45B6">
        <w:rPr>
          <w:rFonts w:ascii="Verdana" w:hAnsi="Verdana"/>
          <w:b/>
          <w:bCs/>
          <w:sz w:val="20"/>
          <w:szCs w:val="20"/>
        </w:rPr>
        <w:t>16</w:t>
      </w:r>
    </w:p>
    <w:p w:rsidR="00F37785" w:rsidRPr="00AB45B6" w:rsidRDefault="00F37785">
      <w:pPr>
        <w:rPr>
          <w:rFonts w:ascii="Verdana" w:hAnsi="Verdana"/>
          <w:b/>
          <w:bCs/>
          <w:sz w:val="20"/>
          <w:szCs w:val="20"/>
        </w:rPr>
      </w:pPr>
    </w:p>
    <w:p w:rsidR="006E3FED" w:rsidRPr="00AB45B6" w:rsidRDefault="006E3FED">
      <w:pPr>
        <w:rPr>
          <w:rFonts w:ascii="Verdana" w:hAnsi="Verdana"/>
          <w:b/>
          <w:bCs/>
          <w:sz w:val="20"/>
          <w:szCs w:val="20"/>
        </w:rPr>
      </w:pPr>
      <w:r w:rsidRPr="00AB45B6">
        <w:rPr>
          <w:rFonts w:ascii="Verdana" w:hAnsi="Verdana"/>
          <w:b/>
          <w:bCs/>
          <w:sz w:val="20"/>
          <w:szCs w:val="20"/>
        </w:rPr>
        <w:t>Email: bandarisanjeevkumar@gmail.com</w:t>
      </w:r>
      <w:r w:rsidR="007E1342" w:rsidRPr="00AB45B6">
        <w:rPr>
          <w:rFonts w:ascii="Verdana" w:hAnsi="Verdana"/>
          <w:b/>
          <w:bCs/>
          <w:sz w:val="20"/>
          <w:szCs w:val="20"/>
        </w:rPr>
        <w:tab/>
      </w:r>
      <w:r w:rsidR="007E1342" w:rsidRPr="00AB45B6">
        <w:rPr>
          <w:rFonts w:ascii="Verdana" w:hAnsi="Verdana"/>
          <w:b/>
          <w:bCs/>
          <w:sz w:val="20"/>
          <w:szCs w:val="20"/>
        </w:rPr>
        <w:tab/>
      </w:r>
      <w:r w:rsidR="007E1342" w:rsidRPr="00AB45B6">
        <w:rPr>
          <w:rFonts w:ascii="Verdana" w:hAnsi="Verdana"/>
          <w:b/>
          <w:bCs/>
          <w:sz w:val="20"/>
          <w:szCs w:val="20"/>
        </w:rPr>
        <w:tab/>
      </w:r>
      <w:r w:rsidR="007E1342" w:rsidRPr="00AB45B6">
        <w:rPr>
          <w:rFonts w:ascii="Verdana" w:hAnsi="Verdana"/>
          <w:b/>
          <w:bCs/>
          <w:sz w:val="20"/>
          <w:szCs w:val="20"/>
        </w:rPr>
        <w:tab/>
      </w:r>
      <w:r w:rsidR="007E1342" w:rsidRPr="00AB45B6">
        <w:rPr>
          <w:rFonts w:ascii="Verdana" w:hAnsi="Verdana"/>
          <w:b/>
          <w:bCs/>
          <w:sz w:val="20"/>
          <w:szCs w:val="20"/>
        </w:rPr>
        <w:tab/>
      </w:r>
      <w:r w:rsidR="007E1342" w:rsidRPr="00AB45B6">
        <w:rPr>
          <w:rFonts w:ascii="Verdana" w:hAnsi="Verdana"/>
          <w:b/>
          <w:bCs/>
          <w:sz w:val="20"/>
          <w:szCs w:val="20"/>
        </w:rPr>
        <w:tab/>
      </w:r>
      <w:r w:rsidR="007E1342" w:rsidRPr="00AB45B6">
        <w:rPr>
          <w:rFonts w:ascii="Verdana" w:hAnsi="Verdana"/>
          <w:b/>
          <w:bCs/>
          <w:sz w:val="20"/>
          <w:szCs w:val="20"/>
        </w:rPr>
        <w:tab/>
      </w:r>
      <w:r w:rsidR="007E1342" w:rsidRPr="00AB45B6">
        <w:rPr>
          <w:rFonts w:ascii="Verdana" w:hAnsi="Verdana"/>
          <w:b/>
          <w:bCs/>
          <w:sz w:val="20"/>
          <w:szCs w:val="20"/>
        </w:rPr>
        <w:tab/>
      </w:r>
      <w:r w:rsidR="007E1342" w:rsidRPr="00AB45B6">
        <w:rPr>
          <w:rFonts w:ascii="Verdana" w:hAnsi="Verdana"/>
          <w:b/>
          <w:bCs/>
          <w:sz w:val="20"/>
          <w:szCs w:val="20"/>
        </w:rPr>
        <w:tab/>
      </w:r>
      <w:r w:rsidR="007E1342" w:rsidRPr="00AB45B6">
        <w:rPr>
          <w:rFonts w:ascii="Verdana" w:hAnsi="Verdana"/>
          <w:b/>
          <w:bCs/>
          <w:sz w:val="20"/>
          <w:szCs w:val="20"/>
        </w:rPr>
        <w:tab/>
      </w:r>
      <w:r w:rsidRPr="00AB45B6">
        <w:rPr>
          <w:rFonts w:ascii="Verdana" w:hAnsi="Verdana"/>
          <w:b/>
          <w:bCs/>
          <w:sz w:val="20"/>
          <w:szCs w:val="20"/>
        </w:rPr>
        <w:t xml:space="preserve">Contact: + </w:t>
      </w:r>
      <w:r w:rsidR="008F2D8D" w:rsidRPr="00AB45B6">
        <w:rPr>
          <w:rFonts w:ascii="Verdana" w:hAnsi="Verdana"/>
          <w:b/>
          <w:bCs/>
          <w:sz w:val="20"/>
          <w:szCs w:val="20"/>
        </w:rPr>
        <w:t>91 9000170567</w:t>
      </w:r>
    </w:p>
    <w:p w:rsidR="006E16F2" w:rsidRPr="00AB45B6" w:rsidRDefault="006E16F2">
      <w:pPr>
        <w:rPr>
          <w:rFonts w:ascii="Verdana" w:hAnsi="Verdana"/>
          <w:b/>
          <w:bCs/>
          <w:sz w:val="20"/>
          <w:szCs w:val="20"/>
        </w:rPr>
      </w:pPr>
    </w:p>
    <w:p w:rsidR="006E3FED" w:rsidRPr="00AB45B6" w:rsidRDefault="006E3FED">
      <w:pPr>
        <w:rPr>
          <w:rFonts w:ascii="Verdana" w:hAnsi="Verdana"/>
          <w:sz w:val="20"/>
          <w:szCs w:val="20"/>
        </w:rPr>
      </w:pPr>
    </w:p>
    <w:p w:rsidR="006E3FED" w:rsidRPr="00AB45B6" w:rsidRDefault="006E3FED" w:rsidP="007E1342">
      <w:pPr>
        <w:widowControl w:val="0"/>
        <w:numPr>
          <w:ilvl w:val="0"/>
          <w:numId w:val="2"/>
        </w:numPr>
        <w:tabs>
          <w:tab w:val="left" w:pos="360"/>
        </w:tabs>
        <w:suppressAutoHyphens w:val="0"/>
        <w:autoSpaceDE w:val="0"/>
        <w:autoSpaceDN w:val="0"/>
        <w:adjustRightInd w:val="0"/>
        <w:spacing w:line="276" w:lineRule="auto"/>
        <w:jc w:val="both"/>
        <w:rPr>
          <w:rFonts w:ascii="Verdana" w:hAnsi="Verdana"/>
          <w:sz w:val="20"/>
          <w:szCs w:val="20"/>
          <w:lang w:eastAsia="en-US"/>
        </w:rPr>
      </w:pPr>
      <w:r w:rsidRPr="00AB45B6">
        <w:rPr>
          <w:rFonts w:ascii="Verdana" w:hAnsi="Verdana"/>
          <w:sz w:val="20"/>
          <w:szCs w:val="20"/>
          <w:lang w:eastAsia="en-US"/>
        </w:rPr>
        <w:t>1</w:t>
      </w:r>
      <w:r w:rsidR="00D0234B" w:rsidRPr="00AB45B6">
        <w:rPr>
          <w:rFonts w:ascii="Verdana" w:hAnsi="Verdana"/>
          <w:sz w:val="20"/>
          <w:szCs w:val="20"/>
          <w:lang w:eastAsia="en-US"/>
        </w:rPr>
        <w:t>9</w:t>
      </w:r>
      <w:r w:rsidR="007928A3" w:rsidRPr="00AB45B6">
        <w:rPr>
          <w:rFonts w:ascii="Verdana" w:hAnsi="Verdana"/>
          <w:sz w:val="20"/>
          <w:szCs w:val="20"/>
          <w:lang w:eastAsia="en-US"/>
        </w:rPr>
        <w:t>+</w:t>
      </w:r>
      <w:r w:rsidRPr="00AB45B6">
        <w:rPr>
          <w:rFonts w:ascii="Verdana" w:hAnsi="Verdana"/>
          <w:sz w:val="20"/>
          <w:szCs w:val="20"/>
          <w:lang w:eastAsia="en-US"/>
        </w:rPr>
        <w:t xml:space="preserve"> years </w:t>
      </w:r>
      <w:r w:rsidR="007928A3" w:rsidRPr="00AB45B6">
        <w:rPr>
          <w:rFonts w:ascii="Verdana" w:hAnsi="Verdana"/>
          <w:sz w:val="20"/>
          <w:szCs w:val="20"/>
          <w:lang w:eastAsia="en-US"/>
        </w:rPr>
        <w:t xml:space="preserve">of </w:t>
      </w:r>
      <w:r w:rsidR="006B33A9" w:rsidRPr="00AB45B6">
        <w:rPr>
          <w:rFonts w:ascii="Verdana" w:hAnsi="Verdana"/>
          <w:sz w:val="20"/>
          <w:szCs w:val="20"/>
          <w:lang w:eastAsia="en-US"/>
        </w:rPr>
        <w:t xml:space="preserve">experience in </w:t>
      </w:r>
      <w:r w:rsidR="00045E35" w:rsidRPr="00AB45B6">
        <w:rPr>
          <w:rFonts w:ascii="Verdana" w:hAnsi="Verdana"/>
          <w:sz w:val="20"/>
          <w:szCs w:val="20"/>
          <w:lang w:eastAsia="en-US"/>
        </w:rPr>
        <w:t>Supply Chain,</w:t>
      </w:r>
      <w:r w:rsidR="002979C6">
        <w:rPr>
          <w:rFonts w:ascii="Verdana" w:hAnsi="Verdana"/>
          <w:sz w:val="20"/>
          <w:szCs w:val="20"/>
          <w:lang w:eastAsia="en-US"/>
        </w:rPr>
        <w:t xml:space="preserve"> </w:t>
      </w:r>
      <w:r w:rsidR="00534B82" w:rsidRPr="00AB45B6">
        <w:rPr>
          <w:rFonts w:ascii="Verdana" w:hAnsi="Verdana"/>
          <w:sz w:val="20"/>
          <w:szCs w:val="20"/>
          <w:lang w:eastAsia="en-US"/>
        </w:rPr>
        <w:t>F</w:t>
      </w:r>
      <w:r w:rsidRPr="00AB45B6">
        <w:rPr>
          <w:rFonts w:ascii="Verdana" w:hAnsi="Verdana"/>
          <w:sz w:val="20"/>
          <w:szCs w:val="20"/>
          <w:lang w:eastAsia="en-US"/>
        </w:rPr>
        <w:t xml:space="preserve">acility </w:t>
      </w:r>
      <w:r w:rsidR="00D7514D" w:rsidRPr="00AB45B6">
        <w:rPr>
          <w:rFonts w:ascii="Verdana" w:hAnsi="Verdana"/>
          <w:sz w:val="20"/>
          <w:szCs w:val="20"/>
          <w:lang w:eastAsia="en-US"/>
        </w:rPr>
        <w:t>M</w:t>
      </w:r>
      <w:r w:rsidRPr="00AB45B6">
        <w:rPr>
          <w:rFonts w:ascii="Verdana" w:hAnsi="Verdana"/>
          <w:sz w:val="20"/>
          <w:szCs w:val="20"/>
          <w:lang w:eastAsia="en-US"/>
        </w:rPr>
        <w:t>anagement</w:t>
      </w:r>
      <w:r w:rsidR="00946A1B" w:rsidRPr="00AB45B6">
        <w:rPr>
          <w:rFonts w:ascii="Verdana" w:hAnsi="Verdana"/>
          <w:sz w:val="20"/>
          <w:szCs w:val="20"/>
          <w:lang w:eastAsia="en-US"/>
        </w:rPr>
        <w:t xml:space="preserve">, </w:t>
      </w:r>
      <w:r w:rsidR="00C216DD" w:rsidRPr="00AB45B6">
        <w:rPr>
          <w:rFonts w:ascii="Verdana" w:hAnsi="Verdana"/>
          <w:sz w:val="20"/>
          <w:szCs w:val="20"/>
          <w:lang w:eastAsia="en-US"/>
        </w:rPr>
        <w:t>and Marketing</w:t>
      </w:r>
      <w:r w:rsidR="00C05277" w:rsidRPr="00AB45B6">
        <w:rPr>
          <w:rFonts w:ascii="Verdana" w:hAnsi="Verdana"/>
          <w:sz w:val="20"/>
          <w:szCs w:val="20"/>
          <w:lang w:eastAsia="en-US"/>
        </w:rPr>
        <w:t xml:space="preserve"> Communications</w:t>
      </w:r>
      <w:r w:rsidR="00C216DD" w:rsidRPr="00AB45B6">
        <w:rPr>
          <w:rFonts w:ascii="Verdana" w:hAnsi="Verdana"/>
          <w:sz w:val="20"/>
          <w:szCs w:val="20"/>
          <w:lang w:eastAsia="en-US"/>
        </w:rPr>
        <w:t>&amp; H</w:t>
      </w:r>
      <w:r w:rsidR="00946A1B" w:rsidRPr="00AB45B6">
        <w:rPr>
          <w:rFonts w:ascii="Verdana" w:hAnsi="Verdana"/>
          <w:sz w:val="20"/>
          <w:szCs w:val="20"/>
          <w:lang w:eastAsia="en-US"/>
        </w:rPr>
        <w:t>andling Key Accounts - managing</w:t>
      </w:r>
      <w:r w:rsidRPr="00AB45B6">
        <w:rPr>
          <w:rFonts w:ascii="Verdana" w:hAnsi="Verdana"/>
          <w:sz w:val="20"/>
          <w:szCs w:val="20"/>
          <w:lang w:eastAsia="en-US"/>
        </w:rPr>
        <w:t xml:space="preserve"> various categories spends and cost reduction strategies.</w:t>
      </w:r>
    </w:p>
    <w:p w:rsidR="006B33A9" w:rsidRPr="00AB45B6" w:rsidRDefault="006B33A9" w:rsidP="00C05277">
      <w:pPr>
        <w:widowControl w:val="0"/>
        <w:numPr>
          <w:ilvl w:val="0"/>
          <w:numId w:val="2"/>
        </w:numPr>
        <w:tabs>
          <w:tab w:val="left" w:pos="360"/>
        </w:tabs>
        <w:suppressAutoHyphens w:val="0"/>
        <w:autoSpaceDE w:val="0"/>
        <w:autoSpaceDN w:val="0"/>
        <w:adjustRightInd w:val="0"/>
        <w:spacing w:line="276" w:lineRule="auto"/>
        <w:jc w:val="both"/>
        <w:rPr>
          <w:rFonts w:ascii="Verdana" w:hAnsi="Verdana"/>
          <w:sz w:val="20"/>
          <w:szCs w:val="20"/>
          <w:lang w:eastAsia="en-US"/>
        </w:rPr>
      </w:pPr>
      <w:r w:rsidRPr="00AB45B6">
        <w:rPr>
          <w:rFonts w:ascii="Verdana" w:hAnsi="Verdana"/>
          <w:sz w:val="20"/>
          <w:szCs w:val="20"/>
          <w:lang w:eastAsia="en-US"/>
        </w:rPr>
        <w:t>A strategic leadership role transforming Procurement &amp; Supply Chain into new levels of efficiency, profitability &amp; customer integrity.</w:t>
      </w:r>
    </w:p>
    <w:p w:rsidR="006B33A9" w:rsidRPr="00AB45B6" w:rsidRDefault="006B33A9" w:rsidP="007E1342">
      <w:pPr>
        <w:widowControl w:val="0"/>
        <w:numPr>
          <w:ilvl w:val="0"/>
          <w:numId w:val="2"/>
        </w:numPr>
        <w:tabs>
          <w:tab w:val="left" w:pos="360"/>
        </w:tabs>
        <w:suppressAutoHyphens w:val="0"/>
        <w:autoSpaceDE w:val="0"/>
        <w:autoSpaceDN w:val="0"/>
        <w:adjustRightInd w:val="0"/>
        <w:spacing w:line="276" w:lineRule="auto"/>
        <w:jc w:val="both"/>
        <w:rPr>
          <w:rFonts w:ascii="Verdana" w:hAnsi="Verdana"/>
          <w:sz w:val="20"/>
          <w:szCs w:val="20"/>
          <w:lang w:eastAsia="en-US"/>
        </w:rPr>
      </w:pPr>
      <w:r w:rsidRPr="00AB45B6">
        <w:rPr>
          <w:rFonts w:ascii="Verdana" w:hAnsi="Verdana"/>
          <w:sz w:val="20"/>
          <w:szCs w:val="20"/>
          <w:lang w:eastAsia="en-US"/>
        </w:rPr>
        <w:t>Managing the</w:t>
      </w:r>
      <w:r w:rsidR="000B4A58" w:rsidRPr="00AB45B6">
        <w:rPr>
          <w:rFonts w:ascii="Verdana" w:hAnsi="Verdana"/>
          <w:sz w:val="20"/>
          <w:szCs w:val="20"/>
          <w:lang w:eastAsia="en-US"/>
        </w:rPr>
        <w:t xml:space="preserve"> Supply Chain</w:t>
      </w:r>
      <w:r w:rsidR="002979C6">
        <w:rPr>
          <w:rFonts w:ascii="Verdana" w:hAnsi="Verdana"/>
          <w:sz w:val="20"/>
          <w:szCs w:val="20"/>
          <w:lang w:eastAsia="en-US"/>
        </w:rPr>
        <w:t xml:space="preserve"> </w:t>
      </w:r>
      <w:r w:rsidR="000B4A58" w:rsidRPr="00AB45B6">
        <w:rPr>
          <w:rFonts w:ascii="Verdana" w:hAnsi="Verdana"/>
          <w:sz w:val="20"/>
          <w:szCs w:val="20"/>
          <w:lang w:eastAsia="en-US"/>
        </w:rPr>
        <w:t>f</w:t>
      </w:r>
      <w:r w:rsidRPr="00AB45B6">
        <w:rPr>
          <w:rFonts w:ascii="Verdana" w:hAnsi="Verdana"/>
          <w:sz w:val="20"/>
          <w:szCs w:val="20"/>
          <w:lang w:eastAsia="en-US"/>
        </w:rPr>
        <w:t>unc</w:t>
      </w:r>
      <w:r w:rsidR="000B4A58" w:rsidRPr="00AB45B6">
        <w:rPr>
          <w:rFonts w:ascii="Verdana" w:hAnsi="Verdana"/>
          <w:sz w:val="20"/>
          <w:szCs w:val="20"/>
          <w:lang w:eastAsia="en-US"/>
        </w:rPr>
        <w:t>tion</w:t>
      </w:r>
      <w:r w:rsidRPr="00AB45B6">
        <w:rPr>
          <w:rFonts w:ascii="Verdana" w:hAnsi="Verdana"/>
          <w:sz w:val="20"/>
          <w:szCs w:val="20"/>
          <w:lang w:eastAsia="en-US"/>
        </w:rPr>
        <w:t xml:space="preserve"> and reviewing the contracts to ensure full compliance with </w:t>
      </w:r>
      <w:r w:rsidR="00632E47" w:rsidRPr="00AB45B6">
        <w:rPr>
          <w:rFonts w:ascii="Verdana" w:hAnsi="Verdana"/>
          <w:sz w:val="20"/>
          <w:szCs w:val="20"/>
          <w:lang w:eastAsia="en-US"/>
        </w:rPr>
        <w:t>Suppliers</w:t>
      </w:r>
      <w:r w:rsidRPr="00AB45B6">
        <w:rPr>
          <w:rFonts w:ascii="Verdana" w:hAnsi="Verdana"/>
          <w:sz w:val="20"/>
          <w:szCs w:val="20"/>
          <w:lang w:eastAsia="en-US"/>
        </w:rPr>
        <w:t>&amp; regulations.</w:t>
      </w:r>
    </w:p>
    <w:p w:rsidR="007E1342" w:rsidRPr="00AB45B6" w:rsidRDefault="006B33A9" w:rsidP="007E1342">
      <w:pPr>
        <w:widowControl w:val="0"/>
        <w:numPr>
          <w:ilvl w:val="0"/>
          <w:numId w:val="2"/>
        </w:numPr>
        <w:tabs>
          <w:tab w:val="left" w:pos="360"/>
        </w:tabs>
        <w:suppressAutoHyphens w:val="0"/>
        <w:autoSpaceDE w:val="0"/>
        <w:autoSpaceDN w:val="0"/>
        <w:adjustRightInd w:val="0"/>
        <w:spacing w:line="276" w:lineRule="auto"/>
        <w:jc w:val="both"/>
        <w:rPr>
          <w:rFonts w:ascii="Verdana" w:hAnsi="Verdana"/>
          <w:sz w:val="20"/>
          <w:szCs w:val="20"/>
          <w:lang w:eastAsia="en-US"/>
        </w:rPr>
      </w:pPr>
      <w:r w:rsidRPr="00AB45B6">
        <w:rPr>
          <w:rFonts w:ascii="Verdana" w:hAnsi="Verdana"/>
          <w:sz w:val="20"/>
          <w:szCs w:val="20"/>
          <w:lang w:eastAsia="en-US"/>
        </w:rPr>
        <w:t xml:space="preserve">Proficient in managing business operations encompassing customer relationship management, </w:t>
      </w:r>
      <w:r w:rsidR="00661E64" w:rsidRPr="00AB45B6">
        <w:rPr>
          <w:rFonts w:ascii="Verdana" w:hAnsi="Verdana"/>
          <w:sz w:val="20"/>
          <w:szCs w:val="20"/>
          <w:lang w:eastAsia="en-US"/>
        </w:rPr>
        <w:t>A</w:t>
      </w:r>
      <w:r w:rsidRPr="00AB45B6">
        <w:rPr>
          <w:rFonts w:ascii="Verdana" w:hAnsi="Verdana"/>
          <w:sz w:val="20"/>
          <w:szCs w:val="20"/>
          <w:lang w:eastAsia="en-US"/>
        </w:rPr>
        <w:t>dministration, market an</w:t>
      </w:r>
      <w:r w:rsidR="000B4A58" w:rsidRPr="00AB45B6">
        <w:rPr>
          <w:rFonts w:ascii="Verdana" w:hAnsi="Verdana"/>
          <w:sz w:val="20"/>
          <w:szCs w:val="20"/>
          <w:lang w:eastAsia="en-US"/>
        </w:rPr>
        <w:t>alysis</w:t>
      </w:r>
      <w:r w:rsidR="007928A3" w:rsidRPr="00AB45B6">
        <w:rPr>
          <w:rFonts w:ascii="Verdana" w:hAnsi="Verdana"/>
          <w:sz w:val="20"/>
          <w:szCs w:val="20"/>
          <w:lang w:eastAsia="en-US"/>
        </w:rPr>
        <w:t>.</w:t>
      </w:r>
    </w:p>
    <w:p w:rsidR="006B33A9" w:rsidRPr="00AB45B6" w:rsidRDefault="006B33A9" w:rsidP="007E1342">
      <w:pPr>
        <w:widowControl w:val="0"/>
        <w:numPr>
          <w:ilvl w:val="0"/>
          <w:numId w:val="2"/>
        </w:numPr>
        <w:tabs>
          <w:tab w:val="left" w:pos="360"/>
        </w:tabs>
        <w:suppressAutoHyphens w:val="0"/>
        <w:autoSpaceDE w:val="0"/>
        <w:autoSpaceDN w:val="0"/>
        <w:adjustRightInd w:val="0"/>
        <w:spacing w:line="276" w:lineRule="auto"/>
        <w:jc w:val="both"/>
        <w:rPr>
          <w:rFonts w:ascii="Verdana" w:hAnsi="Verdana"/>
          <w:b/>
          <w:bCs/>
          <w:sz w:val="20"/>
          <w:szCs w:val="20"/>
        </w:rPr>
      </w:pPr>
      <w:r w:rsidRPr="00AB45B6">
        <w:rPr>
          <w:rFonts w:ascii="Verdana" w:hAnsi="Verdana"/>
          <w:sz w:val="20"/>
          <w:szCs w:val="20"/>
          <w:lang w:eastAsia="en-US"/>
        </w:rPr>
        <w:t>Track record of identifying</w:t>
      </w:r>
      <w:r w:rsidRPr="00AB45B6">
        <w:rPr>
          <w:rFonts w:ascii="Verdana" w:hAnsi="Verdana"/>
          <w:sz w:val="20"/>
          <w:szCs w:val="20"/>
        </w:rPr>
        <w:t xml:space="preserve"> redundancies and maximizing resources</w:t>
      </w:r>
      <w:r w:rsidRPr="00AB45B6">
        <w:rPr>
          <w:rFonts w:ascii="Verdana" w:hAnsi="Verdana" w:cs="Arial"/>
          <w:sz w:val="20"/>
          <w:szCs w:val="20"/>
        </w:rPr>
        <w:t xml:space="preserve"> to streamline procurement operations.</w:t>
      </w:r>
    </w:p>
    <w:p w:rsidR="006E3FED" w:rsidRPr="00AB45B6" w:rsidRDefault="006E3FED">
      <w:pPr>
        <w:rPr>
          <w:rFonts w:ascii="Verdana" w:hAnsi="Verdana"/>
          <w:sz w:val="20"/>
          <w:szCs w:val="20"/>
        </w:rPr>
      </w:pPr>
    </w:p>
    <w:p w:rsidR="00F37785" w:rsidRPr="00AB45B6" w:rsidRDefault="00F37785">
      <w:pPr>
        <w:jc w:val="center"/>
        <w:rPr>
          <w:rFonts w:ascii="Verdana" w:hAnsi="Verdana"/>
          <w:sz w:val="20"/>
          <w:szCs w:val="20"/>
        </w:rPr>
      </w:pPr>
      <w:r w:rsidRPr="00AB45B6">
        <w:rPr>
          <w:rFonts w:ascii="Verdana" w:hAnsi="Verdana"/>
          <w:b/>
          <w:sz w:val="20"/>
          <w:szCs w:val="20"/>
        </w:rPr>
        <w:t>Organisational Experience</w:t>
      </w:r>
    </w:p>
    <w:p w:rsidR="00243F84" w:rsidRDefault="007E7417" w:rsidP="00B71E76">
      <w:pPr>
        <w:jc w:val="center"/>
        <w:rPr>
          <w:rFonts w:ascii="Verdana" w:hAnsi="Verdana" w:cs="Tunga"/>
          <w:b/>
          <w:sz w:val="20"/>
          <w:szCs w:val="20"/>
        </w:rPr>
      </w:pPr>
      <w:r w:rsidRPr="00AB45B6">
        <w:rPr>
          <w:rFonts w:ascii="Verdana" w:hAnsi="Verdana" w:cs="Tunga"/>
          <w:b/>
          <w:noProof/>
          <w:sz w:val="20"/>
          <w:szCs w:val="20"/>
          <w:lang w:val="en-IN" w:eastAsia="en-IN"/>
        </w:rPr>
        <w:drawing>
          <wp:inline distT="0" distB="0" distL="0" distR="0">
            <wp:extent cx="6677025" cy="476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7025" cy="476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25F4" w:rsidRPr="00AB45B6" w:rsidRDefault="009225F4" w:rsidP="009225F4">
      <w:pPr>
        <w:shd w:val="clear" w:color="auto" w:fill="E0E0E0"/>
        <w:rPr>
          <w:rFonts w:ascii="Verdana" w:hAnsi="Verdana"/>
          <w:b/>
          <w:sz w:val="20"/>
          <w:szCs w:val="20"/>
        </w:rPr>
      </w:pPr>
      <w:r w:rsidRPr="00AB45B6">
        <w:rPr>
          <w:rFonts w:ascii="Verdana" w:hAnsi="Verdana"/>
          <w:b/>
          <w:sz w:val="20"/>
          <w:szCs w:val="20"/>
        </w:rPr>
        <w:t>JK Trading Corporation – The Ulti</w:t>
      </w:r>
      <w:r w:rsidR="00901539" w:rsidRPr="00AB45B6">
        <w:rPr>
          <w:rFonts w:ascii="Verdana" w:hAnsi="Verdana"/>
          <w:b/>
          <w:sz w:val="20"/>
          <w:szCs w:val="20"/>
        </w:rPr>
        <w:t xml:space="preserve">mate Gifting </w:t>
      </w:r>
      <w:r w:rsidR="00946A1B" w:rsidRPr="00AB45B6">
        <w:rPr>
          <w:rFonts w:ascii="Verdana" w:hAnsi="Verdana"/>
          <w:b/>
          <w:sz w:val="20"/>
          <w:szCs w:val="20"/>
        </w:rPr>
        <w:t>Concepts</w:t>
      </w:r>
    </w:p>
    <w:p w:rsidR="001607AC" w:rsidRPr="00AB45B6" w:rsidRDefault="001607AC" w:rsidP="009225F4">
      <w:pPr>
        <w:shd w:val="clear" w:color="auto" w:fill="E0E0E0"/>
        <w:rPr>
          <w:rFonts w:ascii="Verdana" w:hAnsi="Verdana"/>
          <w:b/>
          <w:sz w:val="20"/>
          <w:szCs w:val="20"/>
        </w:rPr>
      </w:pPr>
    </w:p>
    <w:p w:rsidR="009225F4" w:rsidRPr="00AB45B6" w:rsidRDefault="009225F4" w:rsidP="009225F4">
      <w:pPr>
        <w:shd w:val="clear" w:color="auto" w:fill="E0E0E0"/>
        <w:rPr>
          <w:rFonts w:ascii="Verdana" w:hAnsi="Verdana"/>
          <w:b/>
          <w:sz w:val="20"/>
          <w:szCs w:val="20"/>
        </w:rPr>
      </w:pPr>
      <w:r w:rsidRPr="00AB45B6">
        <w:rPr>
          <w:rFonts w:ascii="Verdana" w:hAnsi="Verdana"/>
          <w:b/>
          <w:sz w:val="20"/>
          <w:szCs w:val="20"/>
        </w:rPr>
        <w:t xml:space="preserve">Supply Chain </w:t>
      </w:r>
      <w:r w:rsidR="002900FB" w:rsidRPr="00AB45B6">
        <w:rPr>
          <w:rFonts w:ascii="Verdana" w:hAnsi="Verdana"/>
          <w:b/>
          <w:sz w:val="20"/>
          <w:szCs w:val="20"/>
        </w:rPr>
        <w:t>Manager</w:t>
      </w:r>
      <w:r w:rsidRPr="00AB45B6">
        <w:rPr>
          <w:rFonts w:ascii="Verdana" w:hAnsi="Verdana"/>
          <w:b/>
          <w:sz w:val="20"/>
          <w:szCs w:val="20"/>
        </w:rPr>
        <w:tab/>
      </w:r>
      <w:r w:rsidRPr="00AB45B6">
        <w:rPr>
          <w:rFonts w:ascii="Verdana" w:hAnsi="Verdana"/>
          <w:b/>
          <w:sz w:val="20"/>
          <w:szCs w:val="20"/>
        </w:rPr>
        <w:tab/>
      </w:r>
      <w:r w:rsidRPr="00AB45B6">
        <w:rPr>
          <w:rFonts w:ascii="Verdana" w:hAnsi="Verdana"/>
          <w:b/>
          <w:sz w:val="20"/>
          <w:szCs w:val="20"/>
        </w:rPr>
        <w:tab/>
      </w:r>
      <w:r w:rsidRPr="00AB45B6">
        <w:rPr>
          <w:rFonts w:ascii="Verdana" w:hAnsi="Verdana"/>
          <w:b/>
          <w:sz w:val="20"/>
          <w:szCs w:val="20"/>
        </w:rPr>
        <w:tab/>
      </w:r>
      <w:r w:rsidRPr="00AB45B6">
        <w:rPr>
          <w:rFonts w:ascii="Verdana" w:hAnsi="Verdana"/>
          <w:b/>
          <w:sz w:val="20"/>
          <w:szCs w:val="20"/>
        </w:rPr>
        <w:tab/>
      </w:r>
      <w:r w:rsidRPr="00AB45B6">
        <w:rPr>
          <w:rFonts w:ascii="Verdana" w:hAnsi="Verdana"/>
          <w:b/>
          <w:sz w:val="20"/>
          <w:szCs w:val="20"/>
        </w:rPr>
        <w:tab/>
      </w:r>
      <w:r w:rsidRPr="00AB45B6">
        <w:rPr>
          <w:rFonts w:ascii="Verdana" w:hAnsi="Verdana"/>
          <w:b/>
          <w:sz w:val="20"/>
          <w:szCs w:val="20"/>
        </w:rPr>
        <w:tab/>
      </w:r>
      <w:r w:rsidRPr="00AB45B6">
        <w:rPr>
          <w:rFonts w:ascii="Verdana" w:hAnsi="Verdana"/>
          <w:b/>
          <w:sz w:val="20"/>
          <w:szCs w:val="20"/>
        </w:rPr>
        <w:tab/>
      </w:r>
      <w:r w:rsidRPr="00AB45B6">
        <w:rPr>
          <w:rFonts w:ascii="Verdana" w:hAnsi="Verdana"/>
          <w:b/>
          <w:sz w:val="20"/>
          <w:szCs w:val="20"/>
        </w:rPr>
        <w:tab/>
      </w:r>
      <w:r w:rsidRPr="00AB45B6">
        <w:rPr>
          <w:rFonts w:ascii="Verdana" w:hAnsi="Verdana"/>
          <w:b/>
          <w:sz w:val="20"/>
          <w:szCs w:val="20"/>
        </w:rPr>
        <w:tab/>
      </w:r>
      <w:r w:rsidRPr="00AB45B6">
        <w:rPr>
          <w:rFonts w:ascii="Verdana" w:hAnsi="Verdana"/>
          <w:b/>
          <w:sz w:val="20"/>
          <w:szCs w:val="20"/>
        </w:rPr>
        <w:tab/>
      </w:r>
      <w:r w:rsidRPr="00AB45B6">
        <w:rPr>
          <w:rFonts w:ascii="Verdana" w:hAnsi="Verdana"/>
          <w:b/>
          <w:sz w:val="20"/>
          <w:szCs w:val="20"/>
        </w:rPr>
        <w:tab/>
      </w:r>
      <w:r w:rsidRPr="00AB45B6">
        <w:rPr>
          <w:rFonts w:ascii="Verdana" w:hAnsi="Verdana"/>
          <w:b/>
          <w:sz w:val="20"/>
          <w:szCs w:val="20"/>
        </w:rPr>
        <w:tab/>
      </w:r>
      <w:r w:rsidRPr="00AB45B6">
        <w:rPr>
          <w:rFonts w:ascii="Verdana" w:hAnsi="Verdana"/>
          <w:b/>
          <w:sz w:val="20"/>
          <w:szCs w:val="20"/>
        </w:rPr>
        <w:tab/>
      </w:r>
      <w:r w:rsidRPr="00AB45B6">
        <w:rPr>
          <w:rFonts w:ascii="Verdana" w:hAnsi="Verdana"/>
          <w:b/>
          <w:sz w:val="20"/>
          <w:szCs w:val="20"/>
        </w:rPr>
        <w:tab/>
      </w:r>
      <w:r w:rsidRPr="00AB45B6">
        <w:rPr>
          <w:rFonts w:ascii="Verdana" w:hAnsi="Verdana"/>
          <w:b/>
          <w:sz w:val="20"/>
          <w:szCs w:val="20"/>
        </w:rPr>
        <w:tab/>
      </w:r>
      <w:r w:rsidR="005E7C11" w:rsidRPr="00AB45B6">
        <w:rPr>
          <w:rFonts w:ascii="Verdana" w:hAnsi="Verdana"/>
          <w:b/>
          <w:sz w:val="20"/>
          <w:szCs w:val="20"/>
        </w:rPr>
        <w:tab/>
      </w:r>
      <w:r w:rsidR="005E7C11" w:rsidRPr="00AB45B6">
        <w:rPr>
          <w:rFonts w:ascii="Verdana" w:hAnsi="Verdana"/>
          <w:b/>
          <w:sz w:val="20"/>
          <w:szCs w:val="20"/>
        </w:rPr>
        <w:tab/>
      </w:r>
      <w:r w:rsidR="005E7C11" w:rsidRPr="00AB45B6">
        <w:rPr>
          <w:rFonts w:ascii="Verdana" w:hAnsi="Verdana"/>
          <w:b/>
          <w:sz w:val="20"/>
          <w:szCs w:val="20"/>
        </w:rPr>
        <w:tab/>
      </w:r>
      <w:r w:rsidR="005E7C11" w:rsidRPr="00AB45B6">
        <w:rPr>
          <w:rFonts w:ascii="Verdana" w:hAnsi="Verdana"/>
          <w:b/>
          <w:sz w:val="20"/>
          <w:szCs w:val="20"/>
        </w:rPr>
        <w:tab/>
      </w:r>
      <w:r w:rsidR="005E7C11" w:rsidRPr="00AB45B6">
        <w:rPr>
          <w:rFonts w:ascii="Verdana" w:hAnsi="Verdana"/>
          <w:b/>
          <w:sz w:val="20"/>
          <w:szCs w:val="20"/>
        </w:rPr>
        <w:tab/>
      </w:r>
      <w:r w:rsidR="00C33860" w:rsidRPr="00AB45B6">
        <w:rPr>
          <w:rFonts w:ascii="Verdana" w:hAnsi="Verdana"/>
          <w:b/>
          <w:sz w:val="20"/>
          <w:szCs w:val="20"/>
        </w:rPr>
        <w:t>Nov</w:t>
      </w:r>
      <w:r w:rsidRPr="00AB45B6">
        <w:rPr>
          <w:rFonts w:ascii="Verdana" w:hAnsi="Verdana"/>
          <w:b/>
          <w:sz w:val="20"/>
          <w:szCs w:val="20"/>
        </w:rPr>
        <w:t>’1</w:t>
      </w:r>
      <w:r w:rsidR="005502FF" w:rsidRPr="00AB45B6">
        <w:rPr>
          <w:rFonts w:ascii="Verdana" w:hAnsi="Verdana"/>
          <w:b/>
          <w:sz w:val="20"/>
          <w:szCs w:val="20"/>
        </w:rPr>
        <w:t>5</w:t>
      </w:r>
      <w:r w:rsidR="007131FD">
        <w:rPr>
          <w:rFonts w:ascii="Verdana" w:hAnsi="Verdana"/>
          <w:b/>
          <w:sz w:val="20"/>
          <w:szCs w:val="20"/>
        </w:rPr>
        <w:t xml:space="preserve"> – July’20</w:t>
      </w:r>
    </w:p>
    <w:p w:rsidR="009225F4" w:rsidRPr="00AB45B6" w:rsidRDefault="009225F4" w:rsidP="00901539">
      <w:pPr>
        <w:tabs>
          <w:tab w:val="left" w:pos="6900"/>
        </w:tabs>
        <w:rPr>
          <w:rFonts w:ascii="Verdana" w:hAnsi="Verdana"/>
          <w:b/>
          <w:sz w:val="20"/>
          <w:szCs w:val="20"/>
          <w:u w:val="single"/>
        </w:rPr>
      </w:pPr>
    </w:p>
    <w:p w:rsidR="00511A43" w:rsidRPr="00AB45B6" w:rsidRDefault="00511A43" w:rsidP="00511A43">
      <w:pPr>
        <w:widowControl w:val="0"/>
        <w:numPr>
          <w:ilvl w:val="0"/>
          <w:numId w:val="2"/>
        </w:numPr>
        <w:tabs>
          <w:tab w:val="left" w:pos="360"/>
        </w:tabs>
        <w:suppressAutoHyphens w:val="0"/>
        <w:autoSpaceDE w:val="0"/>
        <w:autoSpaceDN w:val="0"/>
        <w:adjustRightInd w:val="0"/>
        <w:spacing w:line="276" w:lineRule="auto"/>
        <w:jc w:val="both"/>
        <w:rPr>
          <w:rFonts w:ascii="Verdana" w:hAnsi="Verdana"/>
          <w:sz w:val="20"/>
          <w:szCs w:val="20"/>
          <w:lang w:eastAsia="en-US"/>
        </w:rPr>
      </w:pPr>
      <w:r w:rsidRPr="00AB45B6">
        <w:rPr>
          <w:rFonts w:ascii="Verdana" w:hAnsi="Verdana"/>
          <w:sz w:val="20"/>
          <w:szCs w:val="20"/>
          <w:lang w:eastAsia="en-US"/>
        </w:rPr>
        <w:t xml:space="preserve">Sourcing and Procurement – </w:t>
      </w:r>
      <w:r w:rsidR="00B71E76">
        <w:rPr>
          <w:rFonts w:ascii="Verdana" w:hAnsi="Verdana"/>
          <w:sz w:val="20"/>
          <w:szCs w:val="20"/>
          <w:lang w:eastAsia="en-US"/>
        </w:rPr>
        <w:t>Gener</w:t>
      </w:r>
      <w:r w:rsidR="00901539" w:rsidRPr="00AB45B6">
        <w:rPr>
          <w:rFonts w:ascii="Verdana" w:hAnsi="Verdana"/>
          <w:sz w:val="20"/>
          <w:szCs w:val="20"/>
          <w:lang w:eastAsia="en-US"/>
        </w:rPr>
        <w:t>al Merchandise, Corporate Gifting, Electronics &amp; Home Appliances</w:t>
      </w:r>
    </w:p>
    <w:p w:rsidR="00511A43" w:rsidRPr="00AB45B6" w:rsidRDefault="00363628" w:rsidP="00363628">
      <w:pPr>
        <w:widowControl w:val="0"/>
        <w:numPr>
          <w:ilvl w:val="0"/>
          <w:numId w:val="2"/>
        </w:numPr>
        <w:tabs>
          <w:tab w:val="left" w:pos="360"/>
        </w:tabs>
        <w:suppressAutoHyphens w:val="0"/>
        <w:autoSpaceDE w:val="0"/>
        <w:autoSpaceDN w:val="0"/>
        <w:adjustRightInd w:val="0"/>
        <w:spacing w:line="276" w:lineRule="auto"/>
        <w:jc w:val="both"/>
        <w:rPr>
          <w:rFonts w:ascii="Verdana" w:hAnsi="Verdana"/>
          <w:sz w:val="20"/>
          <w:szCs w:val="20"/>
          <w:lang w:eastAsia="en-US"/>
        </w:rPr>
      </w:pPr>
      <w:r w:rsidRPr="00AB45B6">
        <w:rPr>
          <w:rFonts w:ascii="Verdana" w:hAnsi="Verdana"/>
          <w:sz w:val="20"/>
          <w:szCs w:val="20"/>
          <w:lang w:eastAsia="en-US"/>
        </w:rPr>
        <w:t xml:space="preserve">Rate Contract/Negotiation  </w:t>
      </w:r>
      <w:r w:rsidR="00511A43" w:rsidRPr="00AB45B6">
        <w:rPr>
          <w:rFonts w:ascii="Verdana" w:hAnsi="Verdana"/>
          <w:sz w:val="20"/>
          <w:szCs w:val="20"/>
          <w:lang w:eastAsia="en-US"/>
        </w:rPr>
        <w:t>with OEMs &amp; Non-OEMs</w:t>
      </w:r>
    </w:p>
    <w:p w:rsidR="00511A43" w:rsidRPr="00AB45B6" w:rsidRDefault="00363628" w:rsidP="00C33860">
      <w:pPr>
        <w:numPr>
          <w:ilvl w:val="0"/>
          <w:numId w:val="2"/>
        </w:numPr>
        <w:shd w:val="clear" w:color="auto" w:fill="FFFFFF"/>
        <w:suppressAutoHyphens w:val="0"/>
        <w:spacing w:before="100" w:beforeAutospacing="1" w:after="100" w:afterAutospacing="1"/>
        <w:rPr>
          <w:rFonts w:ascii="Verdana" w:hAnsi="Verdana" w:cs="Arial"/>
          <w:color w:val="333333"/>
          <w:sz w:val="20"/>
          <w:szCs w:val="20"/>
          <w:lang w:val="en-US" w:eastAsia="en-US"/>
        </w:rPr>
      </w:pPr>
      <w:r w:rsidRPr="00AB45B6">
        <w:rPr>
          <w:rFonts w:ascii="Verdana" w:hAnsi="Verdana" w:cs="Arial"/>
          <w:color w:val="333333"/>
          <w:sz w:val="20"/>
          <w:szCs w:val="20"/>
          <w:lang w:val="en-US" w:eastAsia="en-US"/>
        </w:rPr>
        <w:t xml:space="preserve">Monitoring Suppliers Performance regularly </w:t>
      </w:r>
    </w:p>
    <w:p w:rsidR="00511A43" w:rsidRPr="00AB45B6" w:rsidRDefault="00363628" w:rsidP="00C33860">
      <w:pPr>
        <w:numPr>
          <w:ilvl w:val="0"/>
          <w:numId w:val="2"/>
        </w:numPr>
        <w:shd w:val="clear" w:color="auto" w:fill="FFFFFF"/>
        <w:suppressAutoHyphens w:val="0"/>
        <w:spacing w:before="100" w:beforeAutospacing="1" w:after="100" w:afterAutospacing="1"/>
        <w:rPr>
          <w:rFonts w:ascii="Verdana" w:hAnsi="Verdana" w:cs="Arial"/>
          <w:color w:val="333333"/>
          <w:sz w:val="20"/>
          <w:szCs w:val="20"/>
          <w:lang w:val="en-US" w:eastAsia="en-US"/>
        </w:rPr>
      </w:pPr>
      <w:r w:rsidRPr="00AB45B6">
        <w:rPr>
          <w:rFonts w:ascii="Verdana" w:hAnsi="Verdana" w:cs="Arial"/>
          <w:color w:val="333333"/>
          <w:sz w:val="20"/>
          <w:szCs w:val="20"/>
          <w:lang w:val="en-US" w:eastAsia="en-US"/>
        </w:rPr>
        <w:t xml:space="preserve">Introduction of New Product development </w:t>
      </w:r>
    </w:p>
    <w:p w:rsidR="00C33860" w:rsidRPr="00AB45B6" w:rsidRDefault="00C33860" w:rsidP="00C33860">
      <w:pPr>
        <w:numPr>
          <w:ilvl w:val="0"/>
          <w:numId w:val="2"/>
        </w:numPr>
        <w:shd w:val="clear" w:color="auto" w:fill="FFFFFF"/>
        <w:suppressAutoHyphens w:val="0"/>
        <w:spacing w:before="100" w:beforeAutospacing="1" w:after="100" w:afterAutospacing="1"/>
        <w:rPr>
          <w:rFonts w:ascii="Verdana" w:hAnsi="Verdana" w:cs="Arial"/>
          <w:color w:val="333333"/>
          <w:sz w:val="20"/>
          <w:szCs w:val="20"/>
          <w:lang w:val="en-US" w:eastAsia="en-US"/>
        </w:rPr>
      </w:pPr>
      <w:r w:rsidRPr="00AB45B6">
        <w:rPr>
          <w:rFonts w:ascii="Verdana" w:hAnsi="Verdana" w:cs="Arial"/>
          <w:color w:val="333333"/>
          <w:sz w:val="20"/>
          <w:szCs w:val="20"/>
          <w:lang w:val="en-US" w:eastAsia="en-US"/>
        </w:rPr>
        <w:t xml:space="preserve">Lead the Ecommerce </w:t>
      </w:r>
      <w:r w:rsidR="006338C3" w:rsidRPr="00AB45B6">
        <w:rPr>
          <w:rFonts w:ascii="Verdana" w:hAnsi="Verdana" w:cs="Arial"/>
          <w:color w:val="333333"/>
          <w:sz w:val="20"/>
          <w:szCs w:val="20"/>
          <w:lang w:val="en-US" w:eastAsia="en-US"/>
        </w:rPr>
        <w:t>fulfillment</w:t>
      </w:r>
      <w:r w:rsidRPr="00AB45B6">
        <w:rPr>
          <w:rFonts w:ascii="Verdana" w:hAnsi="Verdana" w:cs="Arial"/>
          <w:color w:val="333333"/>
          <w:sz w:val="20"/>
          <w:szCs w:val="20"/>
          <w:lang w:val="en-US" w:eastAsia="en-US"/>
        </w:rPr>
        <w:t xml:space="preserve"> operation through the entire supply chain (from the order placement to customer delivery)</w:t>
      </w:r>
    </w:p>
    <w:p w:rsidR="00C33860" w:rsidRPr="00AB45B6" w:rsidRDefault="00C33860" w:rsidP="007E1A1D">
      <w:pPr>
        <w:numPr>
          <w:ilvl w:val="0"/>
          <w:numId w:val="2"/>
        </w:numPr>
        <w:shd w:val="clear" w:color="auto" w:fill="FFFFFF"/>
        <w:suppressAutoHyphens w:val="0"/>
        <w:spacing w:before="100" w:beforeAutospacing="1" w:after="100" w:afterAutospacing="1"/>
        <w:rPr>
          <w:rFonts w:ascii="Verdana" w:hAnsi="Verdana" w:cs="Arial"/>
          <w:color w:val="333333"/>
          <w:sz w:val="20"/>
          <w:szCs w:val="20"/>
          <w:lang w:val="en-US" w:eastAsia="en-US"/>
        </w:rPr>
      </w:pPr>
      <w:r w:rsidRPr="00AB45B6">
        <w:rPr>
          <w:rFonts w:ascii="Verdana" w:hAnsi="Verdana" w:cs="Arial"/>
          <w:color w:val="333333"/>
          <w:sz w:val="20"/>
          <w:szCs w:val="20"/>
          <w:lang w:val="en-US" w:eastAsia="en-US"/>
        </w:rPr>
        <w:t>Develop operational processes, ensuring systems, processes and procedures are integrated and enable the E-Commerce operation to grow revenue and activity substantial</w:t>
      </w:r>
      <w:r w:rsidR="00CF54F6">
        <w:rPr>
          <w:rFonts w:ascii="Verdana" w:hAnsi="Verdana" w:cs="Arial"/>
          <w:color w:val="333333"/>
          <w:sz w:val="20"/>
          <w:szCs w:val="20"/>
          <w:lang w:val="en-US" w:eastAsia="en-US"/>
        </w:rPr>
        <w:t xml:space="preserve">ly in </w:t>
      </w:r>
      <w:r w:rsidRPr="00AB45B6">
        <w:rPr>
          <w:rFonts w:ascii="Verdana" w:hAnsi="Verdana" w:cs="Arial"/>
          <w:color w:val="333333"/>
          <w:sz w:val="20"/>
          <w:szCs w:val="20"/>
          <w:lang w:val="en-US" w:eastAsia="en-US"/>
        </w:rPr>
        <w:t xml:space="preserve">domestic </w:t>
      </w:r>
      <w:r w:rsidR="007E1A1D" w:rsidRPr="00AB45B6">
        <w:rPr>
          <w:rFonts w:ascii="Verdana" w:hAnsi="Verdana" w:cs="Arial"/>
          <w:color w:val="333333"/>
          <w:sz w:val="20"/>
          <w:szCs w:val="20"/>
          <w:lang w:val="en-US" w:eastAsia="en-US"/>
        </w:rPr>
        <w:t>market.</w:t>
      </w:r>
    </w:p>
    <w:p w:rsidR="00C33860" w:rsidRPr="00AB45B6" w:rsidRDefault="00C33860" w:rsidP="00C33860">
      <w:pPr>
        <w:numPr>
          <w:ilvl w:val="0"/>
          <w:numId w:val="2"/>
        </w:numPr>
        <w:shd w:val="clear" w:color="auto" w:fill="FFFFFF"/>
        <w:suppressAutoHyphens w:val="0"/>
        <w:spacing w:before="100" w:beforeAutospacing="1" w:after="100" w:afterAutospacing="1"/>
        <w:rPr>
          <w:rFonts w:ascii="Verdana" w:hAnsi="Verdana" w:cs="Arial"/>
          <w:color w:val="333333"/>
          <w:sz w:val="20"/>
          <w:szCs w:val="20"/>
          <w:lang w:val="en-US" w:eastAsia="en-US"/>
        </w:rPr>
      </w:pPr>
      <w:r w:rsidRPr="00AB45B6">
        <w:rPr>
          <w:rFonts w:ascii="Verdana" w:hAnsi="Verdana" w:cs="Arial"/>
          <w:color w:val="333333"/>
          <w:sz w:val="20"/>
          <w:szCs w:val="20"/>
          <w:lang w:val="en-US" w:eastAsia="en-US"/>
        </w:rPr>
        <w:t>Ensure the operation has the capability to deliver a consistent level of high service during periods of promotional and seasonal demand</w:t>
      </w:r>
    </w:p>
    <w:p w:rsidR="00C33860" w:rsidRPr="00AB45B6" w:rsidRDefault="00C33860" w:rsidP="00C33860">
      <w:pPr>
        <w:numPr>
          <w:ilvl w:val="0"/>
          <w:numId w:val="2"/>
        </w:numPr>
        <w:shd w:val="clear" w:color="auto" w:fill="FFFFFF"/>
        <w:suppressAutoHyphens w:val="0"/>
        <w:spacing w:before="100" w:beforeAutospacing="1" w:after="100" w:afterAutospacing="1"/>
        <w:rPr>
          <w:rFonts w:ascii="Verdana" w:hAnsi="Verdana" w:cs="Arial"/>
          <w:color w:val="333333"/>
          <w:sz w:val="20"/>
          <w:szCs w:val="20"/>
          <w:lang w:val="en-US" w:eastAsia="en-US"/>
        </w:rPr>
      </w:pPr>
      <w:r w:rsidRPr="00AB45B6">
        <w:rPr>
          <w:rFonts w:ascii="Verdana" w:hAnsi="Verdana" w:cs="Arial"/>
          <w:color w:val="333333"/>
          <w:sz w:val="20"/>
          <w:szCs w:val="20"/>
          <w:lang w:val="en-US" w:eastAsia="en-US"/>
        </w:rPr>
        <w:t>Deliver operational budget and performance targets</w:t>
      </w:r>
    </w:p>
    <w:p w:rsidR="00C33860" w:rsidRPr="00AB45B6" w:rsidRDefault="00C33860" w:rsidP="006338C3">
      <w:pPr>
        <w:numPr>
          <w:ilvl w:val="0"/>
          <w:numId w:val="2"/>
        </w:numPr>
        <w:shd w:val="clear" w:color="auto" w:fill="FFFFFF"/>
        <w:suppressAutoHyphens w:val="0"/>
        <w:spacing w:before="100" w:beforeAutospacing="1" w:after="100" w:afterAutospacing="1"/>
        <w:rPr>
          <w:rFonts w:ascii="Verdana" w:hAnsi="Verdana" w:cs="Arial"/>
          <w:color w:val="333333"/>
          <w:sz w:val="20"/>
          <w:szCs w:val="20"/>
          <w:lang w:val="en-US" w:eastAsia="en-US"/>
        </w:rPr>
      </w:pPr>
      <w:r w:rsidRPr="00AB45B6">
        <w:rPr>
          <w:rFonts w:ascii="Verdana" w:hAnsi="Verdana" w:cs="Arial"/>
          <w:color w:val="333333"/>
          <w:sz w:val="20"/>
          <w:szCs w:val="20"/>
          <w:lang w:val="en-US" w:eastAsia="en-US"/>
        </w:rPr>
        <w:t>Manage third party logistics ensuring best value and delivery performance</w:t>
      </w:r>
    </w:p>
    <w:p w:rsidR="00C33860" w:rsidRPr="00AB45B6" w:rsidRDefault="00C33860" w:rsidP="00C33860">
      <w:pPr>
        <w:numPr>
          <w:ilvl w:val="0"/>
          <w:numId w:val="2"/>
        </w:numPr>
        <w:shd w:val="clear" w:color="auto" w:fill="FFFFFF"/>
        <w:suppressAutoHyphens w:val="0"/>
        <w:spacing w:before="100" w:beforeAutospacing="1" w:after="100" w:afterAutospacing="1"/>
        <w:rPr>
          <w:rFonts w:ascii="Verdana" w:hAnsi="Verdana" w:cs="Arial"/>
          <w:color w:val="333333"/>
          <w:sz w:val="20"/>
          <w:szCs w:val="20"/>
          <w:lang w:val="en-US" w:eastAsia="en-US"/>
        </w:rPr>
      </w:pPr>
      <w:r w:rsidRPr="00AB45B6">
        <w:rPr>
          <w:rFonts w:ascii="Verdana" w:hAnsi="Verdana" w:cs="Arial"/>
          <w:color w:val="333333"/>
          <w:sz w:val="20"/>
          <w:szCs w:val="20"/>
          <w:lang w:val="en-US" w:eastAsia="en-US"/>
        </w:rPr>
        <w:t>Continually improve service delivery and profitability ensuring performance and activity is benchmarked against competition and industry best-practice</w:t>
      </w:r>
    </w:p>
    <w:p w:rsidR="007E1342" w:rsidRPr="00AB45B6" w:rsidRDefault="00C33860" w:rsidP="005552B8">
      <w:pPr>
        <w:numPr>
          <w:ilvl w:val="0"/>
          <w:numId w:val="2"/>
        </w:numPr>
        <w:shd w:val="clear" w:color="auto" w:fill="FFFFFF"/>
        <w:suppressAutoHyphens w:val="0"/>
        <w:spacing w:before="100" w:beforeAutospacing="1" w:after="100" w:afterAutospacing="1"/>
        <w:rPr>
          <w:rFonts w:ascii="Verdana" w:hAnsi="Verdana" w:cs="Arial"/>
          <w:color w:val="333333"/>
          <w:sz w:val="20"/>
          <w:szCs w:val="20"/>
          <w:lang w:val="en-US" w:eastAsia="en-US"/>
        </w:rPr>
      </w:pPr>
      <w:r w:rsidRPr="00AB45B6">
        <w:rPr>
          <w:rFonts w:ascii="Verdana" w:hAnsi="Verdana" w:cs="Arial"/>
          <w:color w:val="333333"/>
          <w:sz w:val="20"/>
          <w:szCs w:val="20"/>
          <w:lang w:val="en-US" w:eastAsia="en-US"/>
        </w:rPr>
        <w:t xml:space="preserve">Develop operational KPI's and communicate performance which will allow the business to measure service delivery and </w:t>
      </w:r>
      <w:r w:rsidR="005552B8" w:rsidRPr="00AB45B6">
        <w:rPr>
          <w:rFonts w:ascii="Verdana" w:hAnsi="Verdana" w:cs="Arial"/>
          <w:color w:val="333333"/>
          <w:sz w:val="20"/>
          <w:szCs w:val="20"/>
          <w:lang w:val="en-US" w:eastAsia="en-US"/>
        </w:rPr>
        <w:t>benchmark against best-in-class</w:t>
      </w:r>
    </w:p>
    <w:p w:rsidR="005A541A" w:rsidRPr="00AB45B6" w:rsidRDefault="005A541A" w:rsidP="005A541A">
      <w:pPr>
        <w:shd w:val="clear" w:color="auto" w:fill="FFFFFF"/>
        <w:suppressAutoHyphens w:val="0"/>
        <w:spacing w:before="100" w:beforeAutospacing="1" w:after="100" w:afterAutospacing="1"/>
        <w:rPr>
          <w:rFonts w:ascii="Verdana" w:hAnsi="Verdana" w:cs="Arial"/>
          <w:b/>
          <w:color w:val="333333"/>
          <w:sz w:val="20"/>
          <w:szCs w:val="20"/>
          <w:lang w:val="en-US" w:eastAsia="en-US"/>
        </w:rPr>
      </w:pPr>
      <w:r w:rsidRPr="00AB45B6">
        <w:rPr>
          <w:rFonts w:ascii="Verdana" w:hAnsi="Verdana" w:cs="Arial"/>
          <w:b/>
          <w:color w:val="333333"/>
          <w:sz w:val="20"/>
          <w:szCs w:val="20"/>
          <w:lang w:val="en-US" w:eastAsia="en-US"/>
        </w:rPr>
        <w:t xml:space="preserve">KEY ACCOUNTS HANDLED: Bi World Wide, Asian Paints, Bharathi Cements / MYK Latecrete </w:t>
      </w:r>
    </w:p>
    <w:p w:rsidR="007E1342" w:rsidRPr="00AB45B6" w:rsidRDefault="00F37785" w:rsidP="007E1342">
      <w:pPr>
        <w:shd w:val="clear" w:color="auto" w:fill="E0E0E0"/>
        <w:rPr>
          <w:rFonts w:ascii="Verdana" w:hAnsi="Verdana"/>
          <w:b/>
          <w:sz w:val="20"/>
          <w:szCs w:val="20"/>
        </w:rPr>
      </w:pPr>
      <w:r w:rsidRPr="00AB45B6">
        <w:rPr>
          <w:rFonts w:ascii="Verdana" w:hAnsi="Verdana"/>
          <w:b/>
          <w:sz w:val="20"/>
          <w:szCs w:val="20"/>
        </w:rPr>
        <w:t>eYantra Industries Pvt. Limited - Corporate Brand Merchandising</w:t>
      </w:r>
      <w:r w:rsidR="00AA50C4">
        <w:rPr>
          <w:rFonts w:ascii="Verdana" w:hAnsi="Verdana"/>
          <w:b/>
          <w:sz w:val="20"/>
          <w:szCs w:val="20"/>
        </w:rPr>
        <w:t xml:space="preserve"> </w:t>
      </w:r>
      <w:r w:rsidR="00F334E5" w:rsidRPr="00AB45B6">
        <w:rPr>
          <w:rFonts w:ascii="Verdana" w:hAnsi="Verdana"/>
          <w:b/>
          <w:sz w:val="20"/>
          <w:szCs w:val="20"/>
        </w:rPr>
        <w:t>&amp; Office Supplies</w:t>
      </w:r>
      <w:r w:rsidRPr="00AB45B6">
        <w:rPr>
          <w:rFonts w:ascii="Verdana" w:hAnsi="Verdana"/>
          <w:b/>
          <w:sz w:val="20"/>
          <w:szCs w:val="20"/>
        </w:rPr>
        <w:t xml:space="preserve"> Company</w:t>
      </w:r>
    </w:p>
    <w:p w:rsidR="00F37785" w:rsidRPr="00AB45B6" w:rsidRDefault="00F37785" w:rsidP="007E1342">
      <w:pPr>
        <w:shd w:val="clear" w:color="auto" w:fill="E0E0E0"/>
        <w:rPr>
          <w:rFonts w:ascii="Verdana" w:hAnsi="Verdana"/>
          <w:b/>
          <w:sz w:val="20"/>
          <w:szCs w:val="20"/>
        </w:rPr>
      </w:pPr>
      <w:r w:rsidRPr="00AB45B6">
        <w:rPr>
          <w:rFonts w:ascii="Verdana" w:hAnsi="Verdana"/>
          <w:b/>
          <w:sz w:val="20"/>
          <w:szCs w:val="20"/>
        </w:rPr>
        <w:t xml:space="preserve">Regional </w:t>
      </w:r>
      <w:r w:rsidR="000C6D31" w:rsidRPr="00AB45B6">
        <w:rPr>
          <w:rFonts w:ascii="Verdana" w:hAnsi="Verdana"/>
          <w:b/>
          <w:sz w:val="20"/>
          <w:szCs w:val="20"/>
        </w:rPr>
        <w:t xml:space="preserve">Supply Chain </w:t>
      </w:r>
      <w:r w:rsidR="00276306">
        <w:rPr>
          <w:rFonts w:ascii="Verdana" w:hAnsi="Verdana"/>
          <w:b/>
          <w:sz w:val="20"/>
          <w:szCs w:val="20"/>
        </w:rPr>
        <w:t>Manager</w:t>
      </w:r>
      <w:r w:rsidR="00276306">
        <w:rPr>
          <w:rFonts w:ascii="Verdana" w:hAnsi="Verdana"/>
          <w:b/>
          <w:sz w:val="20"/>
          <w:szCs w:val="20"/>
        </w:rPr>
        <w:tab/>
      </w:r>
      <w:r w:rsidR="00276306">
        <w:rPr>
          <w:rFonts w:ascii="Verdana" w:hAnsi="Verdana"/>
          <w:b/>
          <w:sz w:val="20"/>
          <w:szCs w:val="20"/>
        </w:rPr>
        <w:tab/>
      </w:r>
      <w:r w:rsidR="00276306">
        <w:rPr>
          <w:rFonts w:ascii="Verdana" w:hAnsi="Verdana"/>
          <w:b/>
          <w:sz w:val="20"/>
          <w:szCs w:val="20"/>
        </w:rPr>
        <w:tab/>
      </w:r>
      <w:r w:rsidR="00276306">
        <w:rPr>
          <w:rFonts w:ascii="Verdana" w:hAnsi="Verdana"/>
          <w:b/>
          <w:sz w:val="20"/>
          <w:szCs w:val="20"/>
        </w:rPr>
        <w:tab/>
      </w:r>
      <w:r w:rsidR="00276306">
        <w:rPr>
          <w:rFonts w:ascii="Verdana" w:hAnsi="Verdana"/>
          <w:b/>
          <w:sz w:val="20"/>
          <w:szCs w:val="20"/>
        </w:rPr>
        <w:tab/>
      </w:r>
      <w:r w:rsidR="00276306">
        <w:rPr>
          <w:rFonts w:ascii="Verdana" w:hAnsi="Verdana"/>
          <w:b/>
          <w:sz w:val="20"/>
          <w:szCs w:val="20"/>
        </w:rPr>
        <w:tab/>
      </w:r>
      <w:r w:rsidR="00276306">
        <w:rPr>
          <w:rFonts w:ascii="Verdana" w:hAnsi="Verdana"/>
          <w:b/>
          <w:sz w:val="20"/>
          <w:szCs w:val="20"/>
        </w:rPr>
        <w:tab/>
      </w:r>
      <w:r w:rsidR="00276306">
        <w:rPr>
          <w:rFonts w:ascii="Verdana" w:hAnsi="Verdana"/>
          <w:b/>
          <w:sz w:val="20"/>
          <w:szCs w:val="20"/>
        </w:rPr>
        <w:tab/>
      </w:r>
      <w:r w:rsidR="00276306">
        <w:rPr>
          <w:rFonts w:ascii="Verdana" w:hAnsi="Verdana"/>
          <w:b/>
          <w:sz w:val="20"/>
          <w:szCs w:val="20"/>
        </w:rPr>
        <w:tab/>
      </w:r>
      <w:r w:rsidR="00276306">
        <w:rPr>
          <w:rFonts w:ascii="Verdana" w:hAnsi="Verdana"/>
          <w:b/>
          <w:sz w:val="20"/>
          <w:szCs w:val="20"/>
        </w:rPr>
        <w:tab/>
      </w:r>
      <w:r w:rsidR="00276306">
        <w:rPr>
          <w:rFonts w:ascii="Verdana" w:hAnsi="Verdana"/>
          <w:b/>
          <w:sz w:val="20"/>
          <w:szCs w:val="20"/>
        </w:rPr>
        <w:tab/>
      </w:r>
      <w:r w:rsidR="00276306">
        <w:rPr>
          <w:rFonts w:ascii="Verdana" w:hAnsi="Verdana"/>
          <w:b/>
          <w:sz w:val="20"/>
          <w:szCs w:val="20"/>
        </w:rPr>
        <w:tab/>
      </w:r>
      <w:r w:rsidR="00276306">
        <w:rPr>
          <w:rFonts w:ascii="Verdana" w:hAnsi="Verdana"/>
          <w:b/>
          <w:sz w:val="20"/>
          <w:szCs w:val="20"/>
        </w:rPr>
        <w:tab/>
      </w:r>
      <w:r w:rsidR="00276306">
        <w:rPr>
          <w:rFonts w:ascii="Verdana" w:hAnsi="Verdana"/>
          <w:b/>
          <w:sz w:val="20"/>
          <w:szCs w:val="20"/>
        </w:rPr>
        <w:tab/>
      </w:r>
      <w:r w:rsidR="00276306">
        <w:rPr>
          <w:rFonts w:ascii="Verdana" w:hAnsi="Verdana"/>
          <w:b/>
          <w:sz w:val="20"/>
          <w:szCs w:val="20"/>
        </w:rPr>
        <w:tab/>
      </w:r>
      <w:r w:rsidR="00815922" w:rsidRPr="00AB45B6">
        <w:rPr>
          <w:rFonts w:ascii="Verdana" w:hAnsi="Verdana"/>
          <w:b/>
          <w:sz w:val="20"/>
          <w:szCs w:val="20"/>
        </w:rPr>
        <w:t>since</w:t>
      </w:r>
      <w:r w:rsidR="009225F4" w:rsidRPr="00AB45B6">
        <w:rPr>
          <w:rFonts w:ascii="Verdana" w:hAnsi="Verdana"/>
          <w:b/>
          <w:sz w:val="20"/>
          <w:szCs w:val="20"/>
        </w:rPr>
        <w:t xml:space="preserve"> Nov’09 – Oct ‘1</w:t>
      </w:r>
      <w:r w:rsidR="005502FF" w:rsidRPr="00AB45B6">
        <w:rPr>
          <w:rFonts w:ascii="Verdana" w:hAnsi="Verdana"/>
          <w:b/>
          <w:sz w:val="20"/>
          <w:szCs w:val="20"/>
        </w:rPr>
        <w:t>5</w:t>
      </w:r>
    </w:p>
    <w:p w:rsidR="00F37785" w:rsidRPr="00AB45B6" w:rsidRDefault="00F37785">
      <w:pPr>
        <w:rPr>
          <w:rFonts w:ascii="Verdana" w:hAnsi="Verdana"/>
          <w:b/>
          <w:sz w:val="20"/>
          <w:szCs w:val="20"/>
          <w:u w:val="single"/>
        </w:rPr>
      </w:pPr>
    </w:p>
    <w:p w:rsidR="00F37785" w:rsidRPr="00AB45B6" w:rsidRDefault="00F37785">
      <w:pPr>
        <w:rPr>
          <w:rFonts w:ascii="Verdana" w:hAnsi="Verdana"/>
          <w:sz w:val="20"/>
          <w:szCs w:val="20"/>
        </w:rPr>
      </w:pPr>
      <w:r w:rsidRPr="00AB45B6">
        <w:rPr>
          <w:rFonts w:ascii="Verdana" w:hAnsi="Verdana"/>
          <w:b/>
          <w:sz w:val="20"/>
          <w:szCs w:val="20"/>
          <w:u w:val="single"/>
        </w:rPr>
        <w:t>Key Responsibilities</w:t>
      </w:r>
    </w:p>
    <w:p w:rsidR="00F37785" w:rsidRPr="00AB45B6" w:rsidRDefault="00F37785">
      <w:pPr>
        <w:rPr>
          <w:rFonts w:ascii="Verdana" w:hAnsi="Verdana"/>
          <w:sz w:val="20"/>
          <w:szCs w:val="20"/>
        </w:rPr>
      </w:pPr>
    </w:p>
    <w:p w:rsidR="003B0089" w:rsidRPr="00AB45B6" w:rsidRDefault="00792DC5" w:rsidP="003B0089">
      <w:pPr>
        <w:widowControl w:val="0"/>
        <w:suppressAutoHyphens w:val="0"/>
        <w:autoSpaceDE w:val="0"/>
        <w:autoSpaceDN w:val="0"/>
        <w:adjustRightInd w:val="0"/>
        <w:spacing w:line="276" w:lineRule="auto"/>
        <w:jc w:val="both"/>
        <w:rPr>
          <w:rFonts w:ascii="Verdana" w:hAnsi="Verdana"/>
          <w:b/>
          <w:i/>
          <w:sz w:val="20"/>
          <w:szCs w:val="20"/>
          <w:lang w:eastAsia="en-US"/>
        </w:rPr>
      </w:pPr>
      <w:r w:rsidRPr="00AB45B6">
        <w:rPr>
          <w:rFonts w:ascii="Verdana" w:hAnsi="Verdana"/>
          <w:b/>
          <w:i/>
          <w:sz w:val="20"/>
          <w:szCs w:val="20"/>
          <w:lang w:eastAsia="en-US"/>
        </w:rPr>
        <w:t xml:space="preserve">Supply Chain </w:t>
      </w:r>
      <w:r w:rsidR="003B0089" w:rsidRPr="00AB45B6">
        <w:rPr>
          <w:rFonts w:ascii="Verdana" w:hAnsi="Verdana"/>
          <w:b/>
          <w:i/>
          <w:sz w:val="20"/>
          <w:szCs w:val="20"/>
          <w:lang w:eastAsia="en-US"/>
        </w:rPr>
        <w:t>Management</w:t>
      </w:r>
    </w:p>
    <w:p w:rsidR="003B0089" w:rsidRPr="00AB45B6" w:rsidRDefault="003B0089" w:rsidP="003B0089">
      <w:pPr>
        <w:widowControl w:val="0"/>
        <w:suppressAutoHyphens w:val="0"/>
        <w:autoSpaceDE w:val="0"/>
        <w:autoSpaceDN w:val="0"/>
        <w:adjustRightInd w:val="0"/>
        <w:spacing w:line="276" w:lineRule="auto"/>
        <w:ind w:left="360"/>
        <w:jc w:val="both"/>
        <w:rPr>
          <w:rFonts w:ascii="Verdana" w:hAnsi="Verdana"/>
          <w:b/>
          <w:i/>
          <w:sz w:val="20"/>
          <w:szCs w:val="20"/>
          <w:lang w:eastAsia="en-US"/>
        </w:rPr>
      </w:pPr>
    </w:p>
    <w:p w:rsidR="00F37785" w:rsidRPr="00AB45B6" w:rsidRDefault="00F37785" w:rsidP="00AE2913">
      <w:pPr>
        <w:widowControl w:val="0"/>
        <w:numPr>
          <w:ilvl w:val="0"/>
          <w:numId w:val="2"/>
        </w:numPr>
        <w:tabs>
          <w:tab w:val="left" w:pos="360"/>
        </w:tabs>
        <w:suppressAutoHyphens w:val="0"/>
        <w:autoSpaceDE w:val="0"/>
        <w:autoSpaceDN w:val="0"/>
        <w:adjustRightInd w:val="0"/>
        <w:spacing w:line="276" w:lineRule="auto"/>
        <w:jc w:val="both"/>
        <w:rPr>
          <w:rFonts w:ascii="Verdana" w:hAnsi="Verdana"/>
          <w:sz w:val="20"/>
          <w:szCs w:val="20"/>
          <w:lang w:eastAsia="en-US"/>
        </w:rPr>
      </w:pPr>
      <w:r w:rsidRPr="00AB45B6">
        <w:rPr>
          <w:rFonts w:ascii="Verdana" w:hAnsi="Verdana"/>
          <w:sz w:val="20"/>
          <w:szCs w:val="20"/>
          <w:lang w:eastAsia="en-US"/>
        </w:rPr>
        <w:t>Sourc</w:t>
      </w:r>
      <w:r w:rsidR="00292E73" w:rsidRPr="00AB45B6">
        <w:rPr>
          <w:rFonts w:ascii="Verdana" w:hAnsi="Verdana"/>
          <w:sz w:val="20"/>
          <w:szCs w:val="20"/>
          <w:lang w:eastAsia="en-US"/>
        </w:rPr>
        <w:t xml:space="preserve">ing and Procurement </w:t>
      </w:r>
      <w:r w:rsidR="006E6DA2" w:rsidRPr="00AB45B6">
        <w:rPr>
          <w:rFonts w:ascii="Verdana" w:hAnsi="Verdana"/>
          <w:sz w:val="20"/>
          <w:szCs w:val="20"/>
          <w:lang w:eastAsia="en-US"/>
        </w:rPr>
        <w:t>– Office Supplies, Facility Management, IT Consumables, Gifting</w:t>
      </w:r>
      <w:r w:rsidR="005D455B" w:rsidRPr="00AB45B6">
        <w:rPr>
          <w:rFonts w:ascii="Verdana" w:hAnsi="Verdana"/>
          <w:sz w:val="20"/>
          <w:szCs w:val="20"/>
          <w:lang w:eastAsia="en-US"/>
        </w:rPr>
        <w:t xml:space="preserve">&amp; various category products </w:t>
      </w:r>
      <w:r w:rsidR="00F742DB" w:rsidRPr="00AB45B6">
        <w:rPr>
          <w:rFonts w:ascii="Verdana" w:hAnsi="Verdana"/>
          <w:sz w:val="20"/>
          <w:szCs w:val="20"/>
          <w:lang w:eastAsia="en-US"/>
        </w:rPr>
        <w:t xml:space="preserve"> for IT, Pharma &amp; Non- IT </w:t>
      </w:r>
      <w:r w:rsidR="004866AA" w:rsidRPr="00AB45B6">
        <w:rPr>
          <w:rFonts w:ascii="Verdana" w:hAnsi="Verdana"/>
          <w:sz w:val="20"/>
          <w:szCs w:val="20"/>
          <w:lang w:eastAsia="en-US"/>
        </w:rPr>
        <w:t>companies</w:t>
      </w:r>
    </w:p>
    <w:p w:rsidR="00BB6F28" w:rsidRPr="00AB45B6" w:rsidRDefault="007928A3" w:rsidP="00F745A2">
      <w:pPr>
        <w:widowControl w:val="0"/>
        <w:numPr>
          <w:ilvl w:val="0"/>
          <w:numId w:val="2"/>
        </w:numPr>
        <w:tabs>
          <w:tab w:val="left" w:pos="360"/>
        </w:tabs>
        <w:suppressAutoHyphens w:val="0"/>
        <w:autoSpaceDE w:val="0"/>
        <w:autoSpaceDN w:val="0"/>
        <w:adjustRightInd w:val="0"/>
        <w:spacing w:line="276" w:lineRule="auto"/>
        <w:jc w:val="both"/>
        <w:rPr>
          <w:rFonts w:ascii="Verdana" w:hAnsi="Verdana"/>
          <w:sz w:val="20"/>
          <w:szCs w:val="20"/>
          <w:lang w:eastAsia="en-US"/>
        </w:rPr>
      </w:pPr>
      <w:r w:rsidRPr="00AB45B6">
        <w:rPr>
          <w:rFonts w:ascii="Verdana" w:hAnsi="Verdana"/>
          <w:sz w:val="20"/>
          <w:szCs w:val="20"/>
          <w:lang w:eastAsia="en-US"/>
        </w:rPr>
        <w:t>Identifying and developing potential vendors for achieving cost effective purchases; eliminating bottl</w:t>
      </w:r>
      <w:r w:rsidR="00C1081B" w:rsidRPr="00AB45B6">
        <w:rPr>
          <w:rFonts w:ascii="Verdana" w:hAnsi="Verdana"/>
          <w:sz w:val="20"/>
          <w:szCs w:val="20"/>
          <w:lang w:eastAsia="en-US"/>
        </w:rPr>
        <w:t>enecks &amp; reduction in lead time</w:t>
      </w:r>
    </w:p>
    <w:p w:rsidR="007928A3" w:rsidRPr="00AB45B6" w:rsidRDefault="007928A3" w:rsidP="007928A3">
      <w:pPr>
        <w:widowControl w:val="0"/>
        <w:numPr>
          <w:ilvl w:val="0"/>
          <w:numId w:val="2"/>
        </w:numPr>
        <w:tabs>
          <w:tab w:val="left" w:pos="360"/>
        </w:tabs>
        <w:suppressAutoHyphens w:val="0"/>
        <w:autoSpaceDE w:val="0"/>
        <w:autoSpaceDN w:val="0"/>
        <w:adjustRightInd w:val="0"/>
        <w:spacing w:line="276" w:lineRule="auto"/>
        <w:jc w:val="both"/>
        <w:rPr>
          <w:rFonts w:ascii="Verdana" w:hAnsi="Verdana"/>
          <w:sz w:val="20"/>
          <w:szCs w:val="20"/>
        </w:rPr>
      </w:pPr>
      <w:r w:rsidRPr="00AB45B6">
        <w:rPr>
          <w:rFonts w:ascii="Verdana" w:hAnsi="Verdana"/>
          <w:sz w:val="20"/>
          <w:szCs w:val="20"/>
          <w:lang w:eastAsia="en-US"/>
        </w:rPr>
        <w:t xml:space="preserve">Planning, organizing and controlling all requisite activities to perform </w:t>
      </w:r>
      <w:r w:rsidR="002F6007" w:rsidRPr="00AB45B6">
        <w:rPr>
          <w:rFonts w:ascii="Verdana" w:hAnsi="Verdana"/>
          <w:sz w:val="20"/>
          <w:szCs w:val="20"/>
          <w:lang w:eastAsia="en-US"/>
        </w:rPr>
        <w:t>strategic sourcing,</w:t>
      </w:r>
      <w:r w:rsidRPr="00AB45B6">
        <w:rPr>
          <w:rFonts w:ascii="Verdana" w:hAnsi="Verdana"/>
          <w:sz w:val="20"/>
          <w:szCs w:val="20"/>
          <w:lang w:eastAsia="en-US"/>
        </w:rPr>
        <w:t xml:space="preserve"> negotiation, recommendation, ordering, inspection, expediting &amp; tracking, reporting, payment processing</w:t>
      </w:r>
      <w:r w:rsidRPr="00AB45B6">
        <w:rPr>
          <w:rFonts w:ascii="Verdana" w:hAnsi="Verdana"/>
          <w:sz w:val="20"/>
          <w:szCs w:val="20"/>
        </w:rPr>
        <w:t>, etc.</w:t>
      </w:r>
    </w:p>
    <w:p w:rsidR="007B2551" w:rsidRPr="00AB45B6" w:rsidRDefault="007B2551" w:rsidP="007928A3">
      <w:pPr>
        <w:widowControl w:val="0"/>
        <w:numPr>
          <w:ilvl w:val="0"/>
          <w:numId w:val="2"/>
        </w:numPr>
        <w:tabs>
          <w:tab w:val="left" w:pos="360"/>
        </w:tabs>
        <w:suppressAutoHyphens w:val="0"/>
        <w:autoSpaceDE w:val="0"/>
        <w:autoSpaceDN w:val="0"/>
        <w:adjustRightInd w:val="0"/>
        <w:spacing w:line="276" w:lineRule="auto"/>
        <w:jc w:val="both"/>
        <w:rPr>
          <w:rFonts w:ascii="Verdana" w:hAnsi="Verdana"/>
          <w:sz w:val="20"/>
          <w:szCs w:val="20"/>
        </w:rPr>
      </w:pPr>
      <w:r w:rsidRPr="00AB45B6">
        <w:rPr>
          <w:rFonts w:ascii="Verdana" w:hAnsi="Verdana"/>
          <w:sz w:val="20"/>
          <w:szCs w:val="20"/>
        </w:rPr>
        <w:t>Rat</w:t>
      </w:r>
      <w:r w:rsidR="00F328E6" w:rsidRPr="00AB45B6">
        <w:rPr>
          <w:rFonts w:ascii="Verdana" w:hAnsi="Verdana"/>
          <w:sz w:val="20"/>
          <w:szCs w:val="20"/>
        </w:rPr>
        <w:t xml:space="preserve">e Contracts with OEMs &amp; Authorized Distribution Partners. </w:t>
      </w:r>
      <w:r w:rsidRPr="00AB45B6">
        <w:rPr>
          <w:rFonts w:ascii="Verdana" w:hAnsi="Verdana"/>
          <w:sz w:val="20"/>
          <w:szCs w:val="20"/>
        </w:rPr>
        <w:t>Fixing</w:t>
      </w:r>
      <w:r w:rsidR="00A67E35" w:rsidRPr="00AB45B6">
        <w:rPr>
          <w:rFonts w:ascii="Verdana" w:hAnsi="Verdana"/>
          <w:sz w:val="20"/>
          <w:szCs w:val="20"/>
        </w:rPr>
        <w:t>annual rebate</w:t>
      </w:r>
      <w:r w:rsidR="00F328E6" w:rsidRPr="00AB45B6">
        <w:rPr>
          <w:rFonts w:ascii="Verdana" w:hAnsi="Verdana"/>
          <w:sz w:val="20"/>
          <w:szCs w:val="20"/>
        </w:rPr>
        <w:t xml:space="preserve"> discounts</w:t>
      </w:r>
    </w:p>
    <w:p w:rsidR="00312F42" w:rsidRPr="00AB45B6" w:rsidRDefault="00F37785" w:rsidP="00286147">
      <w:pPr>
        <w:widowControl w:val="0"/>
        <w:numPr>
          <w:ilvl w:val="0"/>
          <w:numId w:val="2"/>
        </w:numPr>
        <w:tabs>
          <w:tab w:val="left" w:pos="360"/>
        </w:tabs>
        <w:suppressAutoHyphens w:val="0"/>
        <w:autoSpaceDE w:val="0"/>
        <w:autoSpaceDN w:val="0"/>
        <w:adjustRightInd w:val="0"/>
        <w:spacing w:line="276" w:lineRule="auto"/>
        <w:jc w:val="both"/>
        <w:rPr>
          <w:rFonts w:ascii="Verdana" w:hAnsi="Verdana"/>
          <w:sz w:val="20"/>
          <w:szCs w:val="20"/>
          <w:lang w:eastAsia="en-US"/>
        </w:rPr>
      </w:pPr>
      <w:r w:rsidRPr="00AB45B6">
        <w:rPr>
          <w:rFonts w:ascii="Verdana" w:hAnsi="Verdana"/>
          <w:sz w:val="20"/>
          <w:szCs w:val="20"/>
          <w:lang w:eastAsia="en-US"/>
        </w:rPr>
        <w:lastRenderedPageBreak/>
        <w:t xml:space="preserve">Introduction of New Product Development </w:t>
      </w:r>
    </w:p>
    <w:p w:rsidR="00286147" w:rsidRPr="00AB45B6" w:rsidRDefault="00255527" w:rsidP="00286147">
      <w:pPr>
        <w:widowControl w:val="0"/>
        <w:numPr>
          <w:ilvl w:val="0"/>
          <w:numId w:val="2"/>
        </w:numPr>
        <w:tabs>
          <w:tab w:val="left" w:pos="360"/>
        </w:tabs>
        <w:suppressAutoHyphens w:val="0"/>
        <w:autoSpaceDE w:val="0"/>
        <w:autoSpaceDN w:val="0"/>
        <w:adjustRightInd w:val="0"/>
        <w:spacing w:line="276" w:lineRule="auto"/>
        <w:jc w:val="both"/>
        <w:rPr>
          <w:rFonts w:ascii="Verdana" w:hAnsi="Verdana"/>
          <w:sz w:val="20"/>
          <w:szCs w:val="20"/>
          <w:lang w:eastAsia="en-US"/>
        </w:rPr>
      </w:pPr>
      <w:r w:rsidRPr="00AB45B6">
        <w:rPr>
          <w:rFonts w:ascii="Verdana" w:hAnsi="Verdana"/>
          <w:sz w:val="20"/>
          <w:szCs w:val="20"/>
          <w:lang w:eastAsia="en-US"/>
        </w:rPr>
        <w:t>Manage</w:t>
      </w:r>
      <w:r w:rsidR="00286147" w:rsidRPr="00AB45B6">
        <w:rPr>
          <w:rFonts w:ascii="Verdana" w:hAnsi="Verdana"/>
          <w:sz w:val="20"/>
          <w:szCs w:val="20"/>
          <w:lang w:eastAsia="en-US"/>
        </w:rPr>
        <w:t xml:space="preserve"> Inventory and conducting inventory a</w:t>
      </w:r>
      <w:r w:rsidR="000843B1" w:rsidRPr="00AB45B6">
        <w:rPr>
          <w:rFonts w:ascii="Verdana" w:hAnsi="Verdana"/>
          <w:sz w:val="20"/>
          <w:szCs w:val="20"/>
          <w:lang w:eastAsia="en-US"/>
        </w:rPr>
        <w:t xml:space="preserve">udit </w:t>
      </w:r>
      <w:r w:rsidR="00286147" w:rsidRPr="00AB45B6">
        <w:rPr>
          <w:rFonts w:ascii="Verdana" w:hAnsi="Verdana"/>
          <w:sz w:val="20"/>
          <w:szCs w:val="20"/>
          <w:lang w:eastAsia="en-US"/>
        </w:rPr>
        <w:t>&amp; cycle counting</w:t>
      </w:r>
    </w:p>
    <w:p w:rsidR="00F37785" w:rsidRPr="00AB45B6" w:rsidRDefault="00255527" w:rsidP="00AE2913">
      <w:pPr>
        <w:widowControl w:val="0"/>
        <w:numPr>
          <w:ilvl w:val="0"/>
          <w:numId w:val="2"/>
        </w:numPr>
        <w:tabs>
          <w:tab w:val="left" w:pos="360"/>
        </w:tabs>
        <w:suppressAutoHyphens w:val="0"/>
        <w:autoSpaceDE w:val="0"/>
        <w:autoSpaceDN w:val="0"/>
        <w:adjustRightInd w:val="0"/>
        <w:spacing w:line="276" w:lineRule="auto"/>
        <w:jc w:val="both"/>
        <w:rPr>
          <w:rFonts w:ascii="Verdana" w:hAnsi="Verdana"/>
          <w:sz w:val="20"/>
          <w:szCs w:val="20"/>
          <w:lang w:eastAsia="en-US"/>
        </w:rPr>
      </w:pPr>
      <w:r w:rsidRPr="00AB45B6">
        <w:rPr>
          <w:rFonts w:ascii="Verdana" w:hAnsi="Verdana"/>
          <w:sz w:val="20"/>
          <w:szCs w:val="20"/>
          <w:lang w:eastAsia="en-US"/>
        </w:rPr>
        <w:t>Manage</w:t>
      </w:r>
      <w:r w:rsidR="00445284" w:rsidRPr="00AB45B6">
        <w:rPr>
          <w:rFonts w:ascii="Verdana" w:hAnsi="Verdana"/>
          <w:sz w:val="20"/>
          <w:szCs w:val="20"/>
          <w:lang w:eastAsia="en-US"/>
        </w:rPr>
        <w:t xml:space="preserve"> the </w:t>
      </w:r>
      <w:r w:rsidR="00F37785" w:rsidRPr="00AB45B6">
        <w:rPr>
          <w:rFonts w:ascii="Verdana" w:hAnsi="Verdana"/>
          <w:sz w:val="20"/>
          <w:szCs w:val="20"/>
          <w:lang w:eastAsia="en-US"/>
        </w:rPr>
        <w:t xml:space="preserve"> Logistics </w:t>
      </w:r>
      <w:r w:rsidR="00BB6F28" w:rsidRPr="00AB45B6">
        <w:rPr>
          <w:rFonts w:ascii="Verdana" w:hAnsi="Verdana"/>
          <w:sz w:val="20"/>
          <w:szCs w:val="20"/>
          <w:lang w:eastAsia="en-US"/>
        </w:rPr>
        <w:t xml:space="preserve">&amp; Distribution </w:t>
      </w:r>
      <w:r w:rsidR="00F37785" w:rsidRPr="00AB45B6">
        <w:rPr>
          <w:rFonts w:ascii="Verdana" w:hAnsi="Verdana"/>
          <w:sz w:val="20"/>
          <w:szCs w:val="20"/>
          <w:lang w:eastAsia="en-US"/>
        </w:rPr>
        <w:t>to ensure timely deliveries  as per the defined SLA</w:t>
      </w:r>
    </w:p>
    <w:p w:rsidR="00BB6F28" w:rsidRPr="00AB45B6" w:rsidRDefault="001A0593" w:rsidP="00AE2913">
      <w:pPr>
        <w:widowControl w:val="0"/>
        <w:numPr>
          <w:ilvl w:val="0"/>
          <w:numId w:val="2"/>
        </w:numPr>
        <w:tabs>
          <w:tab w:val="left" w:pos="360"/>
        </w:tabs>
        <w:suppressAutoHyphens w:val="0"/>
        <w:autoSpaceDE w:val="0"/>
        <w:autoSpaceDN w:val="0"/>
        <w:adjustRightInd w:val="0"/>
        <w:spacing w:line="276" w:lineRule="auto"/>
        <w:jc w:val="both"/>
        <w:rPr>
          <w:rFonts w:ascii="Verdana" w:hAnsi="Verdana"/>
          <w:sz w:val="20"/>
          <w:szCs w:val="20"/>
          <w:lang w:eastAsia="en-US"/>
        </w:rPr>
      </w:pPr>
      <w:r w:rsidRPr="00AB45B6">
        <w:rPr>
          <w:rFonts w:ascii="Verdana" w:hAnsi="Verdana"/>
          <w:sz w:val="20"/>
          <w:szCs w:val="20"/>
          <w:lang w:eastAsia="en-US"/>
        </w:rPr>
        <w:t>Manage the</w:t>
      </w:r>
      <w:r w:rsidR="00BB6F28" w:rsidRPr="00AB45B6">
        <w:rPr>
          <w:rFonts w:ascii="Verdana" w:hAnsi="Verdana"/>
          <w:sz w:val="20"/>
          <w:szCs w:val="20"/>
          <w:lang w:eastAsia="en-US"/>
        </w:rPr>
        <w:t xml:space="preserve"> reverse logistics </w:t>
      </w:r>
      <w:r w:rsidRPr="00AB45B6">
        <w:rPr>
          <w:rFonts w:ascii="Verdana" w:hAnsi="Verdana"/>
          <w:sz w:val="20"/>
          <w:szCs w:val="20"/>
          <w:lang w:eastAsia="en-US"/>
        </w:rPr>
        <w:t>(for damaged goods etc.)</w:t>
      </w:r>
    </w:p>
    <w:p w:rsidR="00394505" w:rsidRPr="00AB45B6" w:rsidRDefault="00394505" w:rsidP="00394505">
      <w:pPr>
        <w:widowControl w:val="0"/>
        <w:numPr>
          <w:ilvl w:val="0"/>
          <w:numId w:val="2"/>
        </w:numPr>
        <w:tabs>
          <w:tab w:val="left" w:pos="360"/>
        </w:tabs>
        <w:suppressAutoHyphens w:val="0"/>
        <w:autoSpaceDE w:val="0"/>
        <w:autoSpaceDN w:val="0"/>
        <w:adjustRightInd w:val="0"/>
        <w:spacing w:line="276" w:lineRule="auto"/>
        <w:jc w:val="both"/>
        <w:rPr>
          <w:rFonts w:ascii="Verdana" w:hAnsi="Verdana"/>
          <w:sz w:val="20"/>
          <w:szCs w:val="20"/>
          <w:lang w:eastAsia="en-US"/>
        </w:rPr>
      </w:pPr>
      <w:r w:rsidRPr="00AB45B6">
        <w:rPr>
          <w:rFonts w:ascii="Verdana" w:hAnsi="Verdana"/>
          <w:sz w:val="20"/>
          <w:szCs w:val="20"/>
          <w:lang w:eastAsia="en-US"/>
        </w:rPr>
        <w:t>Prepare annual or quarterly budgets of operation and financial targets in compliance with policies and objectives of the firm</w:t>
      </w:r>
    </w:p>
    <w:p w:rsidR="00F27617" w:rsidRPr="00AB45B6" w:rsidRDefault="00F27617" w:rsidP="00F27617">
      <w:pPr>
        <w:widowControl w:val="0"/>
        <w:suppressAutoHyphens w:val="0"/>
        <w:autoSpaceDE w:val="0"/>
        <w:autoSpaceDN w:val="0"/>
        <w:adjustRightInd w:val="0"/>
        <w:spacing w:line="276" w:lineRule="auto"/>
        <w:jc w:val="both"/>
        <w:rPr>
          <w:rFonts w:ascii="Verdana" w:hAnsi="Verdana"/>
          <w:sz w:val="20"/>
          <w:szCs w:val="20"/>
          <w:lang w:eastAsia="en-US"/>
        </w:rPr>
      </w:pPr>
    </w:p>
    <w:p w:rsidR="00F37785" w:rsidRPr="00AB45B6" w:rsidRDefault="007E7417" w:rsidP="00AE2913">
      <w:pPr>
        <w:widowControl w:val="0"/>
        <w:numPr>
          <w:ilvl w:val="0"/>
          <w:numId w:val="2"/>
        </w:numPr>
        <w:tabs>
          <w:tab w:val="left" w:pos="360"/>
        </w:tabs>
        <w:suppressAutoHyphens w:val="0"/>
        <w:autoSpaceDE w:val="0"/>
        <w:autoSpaceDN w:val="0"/>
        <w:adjustRightInd w:val="0"/>
        <w:spacing w:line="276" w:lineRule="auto"/>
        <w:jc w:val="both"/>
        <w:rPr>
          <w:rFonts w:ascii="Verdana" w:hAnsi="Verdana"/>
          <w:sz w:val="20"/>
          <w:szCs w:val="20"/>
          <w:lang w:eastAsia="en-US"/>
        </w:rPr>
      </w:pPr>
      <w:r w:rsidRPr="00AB45B6">
        <w:rPr>
          <w:rFonts w:ascii="Verdana" w:hAnsi="Verdana"/>
          <w:sz w:val="20"/>
          <w:szCs w:val="20"/>
          <w:lang w:eastAsia="en-US"/>
        </w:rPr>
        <w:t>Managed</w:t>
      </w:r>
      <w:r w:rsidR="00F37785" w:rsidRPr="00AB45B6">
        <w:rPr>
          <w:rFonts w:ascii="Verdana" w:hAnsi="Verdana"/>
          <w:sz w:val="20"/>
          <w:szCs w:val="20"/>
          <w:lang w:eastAsia="en-US"/>
        </w:rPr>
        <w:t xml:space="preserve"> Team Size </w:t>
      </w:r>
      <w:r w:rsidR="007E1342" w:rsidRPr="00AB45B6">
        <w:rPr>
          <w:rFonts w:ascii="Verdana" w:hAnsi="Verdana"/>
          <w:sz w:val="20"/>
          <w:szCs w:val="20"/>
          <w:lang w:eastAsia="en-US"/>
        </w:rPr>
        <w:t>1</w:t>
      </w:r>
      <w:r w:rsidR="001E7654" w:rsidRPr="00AB45B6">
        <w:rPr>
          <w:rFonts w:ascii="Verdana" w:hAnsi="Verdana"/>
          <w:sz w:val="20"/>
          <w:szCs w:val="20"/>
          <w:lang w:eastAsia="en-US"/>
        </w:rPr>
        <w:t>5</w:t>
      </w:r>
    </w:p>
    <w:p w:rsidR="00941828" w:rsidRPr="00AB45B6" w:rsidRDefault="008060C6" w:rsidP="00941828">
      <w:pPr>
        <w:widowControl w:val="0"/>
        <w:numPr>
          <w:ilvl w:val="0"/>
          <w:numId w:val="2"/>
        </w:numPr>
        <w:tabs>
          <w:tab w:val="left" w:pos="360"/>
        </w:tabs>
        <w:suppressAutoHyphens w:val="0"/>
        <w:autoSpaceDE w:val="0"/>
        <w:autoSpaceDN w:val="0"/>
        <w:adjustRightInd w:val="0"/>
        <w:spacing w:line="276" w:lineRule="auto"/>
        <w:jc w:val="both"/>
        <w:rPr>
          <w:rFonts w:ascii="Verdana" w:hAnsi="Verdana"/>
          <w:sz w:val="20"/>
          <w:szCs w:val="20"/>
          <w:lang w:eastAsia="en-US"/>
        </w:rPr>
      </w:pPr>
      <w:r w:rsidRPr="00AB45B6">
        <w:rPr>
          <w:rFonts w:ascii="Verdana" w:hAnsi="Verdana"/>
          <w:sz w:val="20"/>
          <w:szCs w:val="20"/>
          <w:lang w:eastAsia="en-US"/>
        </w:rPr>
        <w:t>Major Vendors: 3M India,</w:t>
      </w:r>
      <w:r w:rsidR="00490DDB" w:rsidRPr="00AB45B6">
        <w:rPr>
          <w:rFonts w:ascii="Verdana" w:hAnsi="Verdana"/>
          <w:sz w:val="20"/>
          <w:szCs w:val="20"/>
          <w:lang w:eastAsia="en-US"/>
        </w:rPr>
        <w:t xml:space="preserve"> Origami,</w:t>
      </w:r>
      <w:r w:rsidRPr="00AB45B6">
        <w:rPr>
          <w:rFonts w:ascii="Verdana" w:hAnsi="Verdana"/>
          <w:sz w:val="20"/>
          <w:szCs w:val="20"/>
          <w:lang w:eastAsia="en-US"/>
        </w:rPr>
        <w:t xml:space="preserve"> Pudumjee Hygiene,</w:t>
      </w:r>
      <w:r w:rsidR="00490DDB" w:rsidRPr="00AB45B6">
        <w:rPr>
          <w:rFonts w:ascii="Verdana" w:hAnsi="Verdana"/>
          <w:sz w:val="20"/>
          <w:szCs w:val="20"/>
          <w:lang w:eastAsia="en-US"/>
        </w:rPr>
        <w:t xml:space="preserve"> Kimberly</w:t>
      </w:r>
      <w:r w:rsidR="00D360D3" w:rsidRPr="00AB45B6">
        <w:rPr>
          <w:rFonts w:ascii="Verdana" w:hAnsi="Verdana"/>
          <w:sz w:val="20"/>
          <w:szCs w:val="20"/>
          <w:lang w:eastAsia="en-US"/>
        </w:rPr>
        <w:t>-Clark,</w:t>
      </w:r>
      <w:r w:rsidR="00490DDB" w:rsidRPr="00AB45B6">
        <w:rPr>
          <w:rFonts w:ascii="Verdana" w:hAnsi="Verdana"/>
          <w:sz w:val="20"/>
          <w:szCs w:val="20"/>
          <w:lang w:eastAsia="en-US"/>
        </w:rPr>
        <w:t xml:space="preserve"> HP, </w:t>
      </w:r>
      <w:r w:rsidR="002433A3" w:rsidRPr="00AB45B6">
        <w:rPr>
          <w:rFonts w:ascii="Verdana" w:hAnsi="Verdana"/>
          <w:sz w:val="20"/>
          <w:szCs w:val="20"/>
          <w:lang w:eastAsia="en-US"/>
        </w:rPr>
        <w:t>Samsung, Cello</w:t>
      </w:r>
      <w:r w:rsidRPr="00AB45B6">
        <w:rPr>
          <w:rFonts w:ascii="Verdana" w:hAnsi="Verdana"/>
          <w:sz w:val="20"/>
          <w:szCs w:val="20"/>
          <w:lang w:eastAsia="en-US"/>
        </w:rPr>
        <w:t>etc.</w:t>
      </w:r>
    </w:p>
    <w:p w:rsidR="00993729" w:rsidRPr="00AB45B6" w:rsidRDefault="00993729" w:rsidP="005552B8">
      <w:pPr>
        <w:widowControl w:val="0"/>
        <w:suppressAutoHyphens w:val="0"/>
        <w:autoSpaceDE w:val="0"/>
        <w:autoSpaceDN w:val="0"/>
        <w:adjustRightInd w:val="0"/>
        <w:spacing w:line="276" w:lineRule="auto"/>
        <w:ind w:left="360"/>
        <w:jc w:val="both"/>
        <w:rPr>
          <w:rFonts w:ascii="Verdana" w:hAnsi="Verdana"/>
          <w:sz w:val="20"/>
          <w:szCs w:val="20"/>
          <w:lang w:eastAsia="en-US"/>
        </w:rPr>
      </w:pPr>
    </w:p>
    <w:p w:rsidR="00941828" w:rsidRPr="00AB45B6" w:rsidRDefault="00941828" w:rsidP="00941828">
      <w:pPr>
        <w:widowControl w:val="0"/>
        <w:suppressAutoHyphens w:val="0"/>
        <w:autoSpaceDE w:val="0"/>
        <w:autoSpaceDN w:val="0"/>
        <w:adjustRightInd w:val="0"/>
        <w:spacing w:line="276" w:lineRule="auto"/>
        <w:jc w:val="both"/>
        <w:rPr>
          <w:rFonts w:ascii="Verdana" w:hAnsi="Verdana"/>
          <w:b/>
          <w:i/>
          <w:sz w:val="20"/>
          <w:szCs w:val="20"/>
          <w:lang w:eastAsia="en-US"/>
        </w:rPr>
      </w:pPr>
      <w:r w:rsidRPr="00AB45B6">
        <w:rPr>
          <w:rFonts w:ascii="Verdana" w:hAnsi="Verdana"/>
          <w:b/>
          <w:i/>
          <w:sz w:val="20"/>
          <w:szCs w:val="20"/>
          <w:lang w:eastAsia="en-US"/>
        </w:rPr>
        <w:t>Sales</w:t>
      </w:r>
      <w:r w:rsidR="00CB0383" w:rsidRPr="00AB45B6">
        <w:rPr>
          <w:rFonts w:ascii="Verdana" w:hAnsi="Verdana"/>
          <w:b/>
          <w:i/>
          <w:sz w:val="20"/>
          <w:szCs w:val="20"/>
          <w:lang w:eastAsia="en-US"/>
        </w:rPr>
        <w:t>/Customer Service</w:t>
      </w:r>
      <w:r w:rsidR="00993729" w:rsidRPr="00AB45B6">
        <w:rPr>
          <w:rFonts w:ascii="Verdana" w:hAnsi="Verdana"/>
          <w:b/>
          <w:i/>
          <w:sz w:val="20"/>
          <w:szCs w:val="20"/>
          <w:lang w:eastAsia="en-US"/>
        </w:rPr>
        <w:t xml:space="preserve"> Management</w:t>
      </w:r>
    </w:p>
    <w:p w:rsidR="00941828" w:rsidRPr="00AB45B6" w:rsidRDefault="00941828" w:rsidP="00941828">
      <w:pPr>
        <w:widowControl w:val="0"/>
        <w:numPr>
          <w:ilvl w:val="0"/>
          <w:numId w:val="2"/>
        </w:numPr>
        <w:tabs>
          <w:tab w:val="left" w:pos="360"/>
        </w:tabs>
        <w:suppressAutoHyphens w:val="0"/>
        <w:autoSpaceDE w:val="0"/>
        <w:autoSpaceDN w:val="0"/>
        <w:adjustRightInd w:val="0"/>
        <w:spacing w:line="276" w:lineRule="auto"/>
        <w:jc w:val="both"/>
        <w:rPr>
          <w:rFonts w:ascii="Verdana" w:hAnsi="Verdana"/>
          <w:sz w:val="20"/>
          <w:szCs w:val="20"/>
          <w:lang w:eastAsia="en-US"/>
        </w:rPr>
      </w:pPr>
      <w:r w:rsidRPr="00AB45B6">
        <w:rPr>
          <w:rFonts w:ascii="Verdana" w:hAnsi="Verdana"/>
          <w:sz w:val="20"/>
          <w:szCs w:val="20"/>
          <w:lang w:eastAsia="en-US"/>
        </w:rPr>
        <w:t xml:space="preserve">Visiting clients for </w:t>
      </w:r>
      <w:r w:rsidR="00855510" w:rsidRPr="00AB45B6">
        <w:rPr>
          <w:rFonts w:ascii="Verdana" w:hAnsi="Verdana"/>
          <w:sz w:val="20"/>
          <w:szCs w:val="20"/>
          <w:lang w:eastAsia="en-US"/>
        </w:rPr>
        <w:t>Product Catalogue P</w:t>
      </w:r>
      <w:r w:rsidRPr="00AB45B6">
        <w:rPr>
          <w:rFonts w:ascii="Verdana" w:hAnsi="Verdana"/>
          <w:sz w:val="20"/>
          <w:szCs w:val="20"/>
          <w:lang w:eastAsia="en-US"/>
        </w:rPr>
        <w:t xml:space="preserve">resentation and </w:t>
      </w:r>
      <w:r w:rsidR="00855510" w:rsidRPr="00AB45B6">
        <w:rPr>
          <w:rFonts w:ascii="Verdana" w:hAnsi="Verdana"/>
          <w:sz w:val="20"/>
          <w:szCs w:val="20"/>
          <w:lang w:eastAsia="en-US"/>
        </w:rPr>
        <w:t>suggestion</w:t>
      </w:r>
    </w:p>
    <w:p w:rsidR="00EB6D1A" w:rsidRPr="00AB45B6" w:rsidRDefault="00EB6D1A" w:rsidP="00EB6D1A">
      <w:pPr>
        <w:widowControl w:val="0"/>
        <w:numPr>
          <w:ilvl w:val="0"/>
          <w:numId w:val="2"/>
        </w:numPr>
        <w:tabs>
          <w:tab w:val="left" w:pos="360"/>
        </w:tabs>
        <w:suppressAutoHyphens w:val="0"/>
        <w:autoSpaceDE w:val="0"/>
        <w:autoSpaceDN w:val="0"/>
        <w:adjustRightInd w:val="0"/>
        <w:spacing w:line="276" w:lineRule="auto"/>
        <w:jc w:val="both"/>
        <w:rPr>
          <w:rFonts w:ascii="Verdana" w:hAnsi="Verdana"/>
          <w:sz w:val="20"/>
          <w:szCs w:val="20"/>
          <w:lang w:eastAsia="en-US"/>
        </w:rPr>
      </w:pPr>
      <w:r w:rsidRPr="00AB45B6">
        <w:rPr>
          <w:rFonts w:ascii="Verdana" w:hAnsi="Verdana"/>
          <w:sz w:val="20"/>
          <w:szCs w:val="20"/>
          <w:lang w:eastAsia="en-US"/>
        </w:rPr>
        <w:t>Campus store</w:t>
      </w:r>
      <w:r w:rsidR="003D1D42" w:rsidRPr="00AB45B6">
        <w:rPr>
          <w:rFonts w:ascii="Verdana" w:hAnsi="Verdana"/>
          <w:sz w:val="20"/>
          <w:szCs w:val="20"/>
          <w:lang w:eastAsia="en-US"/>
        </w:rPr>
        <w:t xml:space="preserve"> Set-up</w:t>
      </w:r>
      <w:r w:rsidRPr="00AB45B6">
        <w:rPr>
          <w:rFonts w:ascii="Verdana" w:hAnsi="Verdana"/>
          <w:sz w:val="20"/>
          <w:szCs w:val="20"/>
          <w:lang w:eastAsia="en-US"/>
        </w:rPr>
        <w:t xml:space="preserve"> -  Display </w:t>
      </w:r>
      <w:r w:rsidR="00EB6B49" w:rsidRPr="00AB45B6">
        <w:rPr>
          <w:rFonts w:ascii="Verdana" w:hAnsi="Verdana"/>
          <w:sz w:val="20"/>
          <w:szCs w:val="20"/>
          <w:lang w:eastAsia="en-US"/>
        </w:rPr>
        <w:t>Brand</w:t>
      </w:r>
      <w:r w:rsidRPr="00AB45B6">
        <w:rPr>
          <w:rFonts w:ascii="Verdana" w:hAnsi="Verdana"/>
          <w:sz w:val="20"/>
          <w:szCs w:val="20"/>
          <w:lang w:eastAsia="en-US"/>
        </w:rPr>
        <w:t xml:space="preserve"> Merchandising </w:t>
      </w:r>
      <w:r w:rsidR="00EB6B49" w:rsidRPr="00AB45B6">
        <w:rPr>
          <w:rFonts w:ascii="Verdana" w:hAnsi="Verdana"/>
          <w:sz w:val="20"/>
          <w:szCs w:val="20"/>
          <w:lang w:eastAsia="en-US"/>
        </w:rPr>
        <w:t xml:space="preserve">&amp; Product </w:t>
      </w:r>
      <w:r w:rsidRPr="00AB45B6">
        <w:rPr>
          <w:rFonts w:ascii="Verdana" w:hAnsi="Verdana"/>
          <w:sz w:val="20"/>
          <w:szCs w:val="20"/>
          <w:lang w:eastAsia="en-US"/>
        </w:rPr>
        <w:t xml:space="preserve">Placement </w:t>
      </w:r>
    </w:p>
    <w:p w:rsidR="00941828" w:rsidRPr="00AB45B6" w:rsidRDefault="00EB6B49" w:rsidP="00941828">
      <w:pPr>
        <w:widowControl w:val="0"/>
        <w:numPr>
          <w:ilvl w:val="0"/>
          <w:numId w:val="2"/>
        </w:numPr>
        <w:tabs>
          <w:tab w:val="left" w:pos="360"/>
        </w:tabs>
        <w:suppressAutoHyphens w:val="0"/>
        <w:autoSpaceDE w:val="0"/>
        <w:autoSpaceDN w:val="0"/>
        <w:adjustRightInd w:val="0"/>
        <w:spacing w:line="276" w:lineRule="auto"/>
        <w:jc w:val="both"/>
        <w:rPr>
          <w:rFonts w:ascii="Verdana" w:hAnsi="Verdana"/>
          <w:sz w:val="20"/>
          <w:szCs w:val="20"/>
          <w:lang w:eastAsia="en-US"/>
        </w:rPr>
      </w:pPr>
      <w:r w:rsidRPr="00AB45B6">
        <w:rPr>
          <w:rFonts w:ascii="Verdana" w:hAnsi="Verdana"/>
          <w:sz w:val="20"/>
          <w:szCs w:val="20"/>
          <w:lang w:eastAsia="en-US"/>
        </w:rPr>
        <w:t>Understanding customer requirements</w:t>
      </w:r>
      <w:r w:rsidR="00881D17" w:rsidRPr="00AB45B6">
        <w:rPr>
          <w:rFonts w:ascii="Verdana" w:hAnsi="Verdana"/>
          <w:sz w:val="20"/>
          <w:szCs w:val="20"/>
          <w:lang w:eastAsia="en-US"/>
        </w:rPr>
        <w:t xml:space="preserve">, </w:t>
      </w:r>
      <w:r w:rsidRPr="00AB45B6">
        <w:rPr>
          <w:rFonts w:ascii="Verdana" w:hAnsi="Verdana"/>
          <w:sz w:val="20"/>
          <w:szCs w:val="20"/>
          <w:lang w:eastAsia="en-US"/>
        </w:rPr>
        <w:t>providing inputs and suggesting products as per the budgetary constraints</w:t>
      </w:r>
    </w:p>
    <w:p w:rsidR="00941828" w:rsidRPr="00AB45B6" w:rsidRDefault="00F37785" w:rsidP="00CB0383">
      <w:pPr>
        <w:widowControl w:val="0"/>
        <w:numPr>
          <w:ilvl w:val="0"/>
          <w:numId w:val="2"/>
        </w:numPr>
        <w:tabs>
          <w:tab w:val="left" w:pos="360"/>
        </w:tabs>
        <w:suppressAutoHyphens w:val="0"/>
        <w:autoSpaceDE w:val="0"/>
        <w:autoSpaceDN w:val="0"/>
        <w:adjustRightInd w:val="0"/>
        <w:spacing w:line="276" w:lineRule="auto"/>
        <w:jc w:val="both"/>
        <w:rPr>
          <w:rFonts w:ascii="Verdana" w:hAnsi="Verdana"/>
          <w:sz w:val="20"/>
          <w:szCs w:val="20"/>
          <w:lang w:eastAsia="en-US"/>
        </w:rPr>
      </w:pPr>
      <w:r w:rsidRPr="00AB45B6">
        <w:rPr>
          <w:rFonts w:ascii="Verdana" w:hAnsi="Verdana"/>
          <w:sz w:val="20"/>
          <w:szCs w:val="20"/>
          <w:lang w:eastAsia="en-US"/>
        </w:rPr>
        <w:t>Major Clients</w:t>
      </w:r>
      <w:r w:rsidR="00867C20" w:rsidRPr="00AB45B6">
        <w:rPr>
          <w:rFonts w:ascii="Verdana" w:hAnsi="Verdana"/>
          <w:sz w:val="20"/>
          <w:szCs w:val="20"/>
          <w:lang w:eastAsia="en-US"/>
        </w:rPr>
        <w:t>:</w:t>
      </w:r>
      <w:r w:rsidR="003D1D42" w:rsidRPr="00AB45B6">
        <w:rPr>
          <w:rFonts w:ascii="Verdana" w:hAnsi="Verdana"/>
          <w:sz w:val="20"/>
          <w:szCs w:val="20"/>
          <w:lang w:eastAsia="en-US"/>
        </w:rPr>
        <w:t xml:space="preserve"> DELL, </w:t>
      </w:r>
      <w:r w:rsidR="003977B8" w:rsidRPr="00AB45B6">
        <w:rPr>
          <w:rFonts w:ascii="Verdana" w:hAnsi="Verdana"/>
          <w:sz w:val="20"/>
          <w:szCs w:val="20"/>
          <w:lang w:eastAsia="en-US"/>
        </w:rPr>
        <w:t xml:space="preserve">Honeywell, </w:t>
      </w:r>
      <w:r w:rsidR="003D1D42" w:rsidRPr="00AB45B6">
        <w:rPr>
          <w:rFonts w:ascii="Verdana" w:hAnsi="Verdana"/>
          <w:sz w:val="20"/>
          <w:szCs w:val="20"/>
          <w:lang w:eastAsia="en-US"/>
        </w:rPr>
        <w:t>Ernst &amp; Young,</w:t>
      </w:r>
      <w:r w:rsidRPr="00AB45B6">
        <w:rPr>
          <w:rFonts w:ascii="Verdana" w:hAnsi="Verdana"/>
          <w:sz w:val="20"/>
          <w:szCs w:val="20"/>
          <w:lang w:eastAsia="en-US"/>
        </w:rPr>
        <w:t xml:space="preserve"> Airtel,</w:t>
      </w:r>
      <w:r w:rsidR="007613FF" w:rsidRPr="00AB45B6">
        <w:rPr>
          <w:rFonts w:ascii="Verdana" w:hAnsi="Verdana"/>
          <w:sz w:val="20"/>
          <w:szCs w:val="20"/>
          <w:lang w:eastAsia="en-US"/>
        </w:rPr>
        <w:t xml:space="preserve"> Gland Pharma, </w:t>
      </w:r>
      <w:r w:rsidR="003977B8" w:rsidRPr="00AB45B6">
        <w:rPr>
          <w:rFonts w:ascii="Verdana" w:hAnsi="Verdana"/>
          <w:sz w:val="20"/>
          <w:szCs w:val="20"/>
          <w:lang w:eastAsia="en-US"/>
        </w:rPr>
        <w:t>Bharat Biotec</w:t>
      </w:r>
      <w:r w:rsidR="007613FF" w:rsidRPr="00AB45B6">
        <w:rPr>
          <w:rFonts w:ascii="Verdana" w:hAnsi="Verdana"/>
          <w:sz w:val="20"/>
          <w:szCs w:val="20"/>
          <w:lang w:eastAsia="en-US"/>
        </w:rPr>
        <w:t xml:space="preserve">, </w:t>
      </w:r>
      <w:r w:rsidRPr="00AB45B6">
        <w:rPr>
          <w:rFonts w:ascii="Verdana" w:hAnsi="Verdana"/>
          <w:sz w:val="20"/>
          <w:szCs w:val="20"/>
          <w:lang w:eastAsia="en-US"/>
        </w:rPr>
        <w:t>Coca-Cola etc.</w:t>
      </w:r>
    </w:p>
    <w:p w:rsidR="00F37785" w:rsidRPr="00AB45B6" w:rsidRDefault="00F37785">
      <w:pPr>
        <w:rPr>
          <w:rFonts w:ascii="Verdana" w:hAnsi="Verdana"/>
          <w:sz w:val="20"/>
          <w:szCs w:val="20"/>
        </w:rPr>
      </w:pPr>
    </w:p>
    <w:p w:rsidR="00F37785" w:rsidRPr="00AB45B6" w:rsidRDefault="00F37785" w:rsidP="00AE2913">
      <w:pPr>
        <w:shd w:val="clear" w:color="auto" w:fill="E0E0E0"/>
        <w:rPr>
          <w:rFonts w:ascii="Verdana" w:hAnsi="Verdana"/>
          <w:b/>
          <w:sz w:val="20"/>
          <w:szCs w:val="20"/>
        </w:rPr>
      </w:pPr>
      <w:r w:rsidRPr="00AB45B6">
        <w:rPr>
          <w:rFonts w:ascii="Verdana" w:hAnsi="Verdana"/>
          <w:b/>
          <w:sz w:val="20"/>
          <w:szCs w:val="20"/>
        </w:rPr>
        <w:t xml:space="preserve">Office Depot </w:t>
      </w:r>
    </w:p>
    <w:p w:rsidR="00F37785" w:rsidRPr="00AB45B6" w:rsidRDefault="00F37785" w:rsidP="00AE2913">
      <w:pPr>
        <w:shd w:val="clear" w:color="auto" w:fill="E0E0E0"/>
        <w:rPr>
          <w:rFonts w:ascii="Verdana" w:hAnsi="Verdana"/>
          <w:sz w:val="20"/>
          <w:szCs w:val="20"/>
        </w:rPr>
      </w:pPr>
      <w:r w:rsidRPr="00AB45B6">
        <w:rPr>
          <w:rFonts w:ascii="Verdana" w:hAnsi="Verdana"/>
          <w:b/>
          <w:sz w:val="20"/>
          <w:szCs w:val="20"/>
        </w:rPr>
        <w:t xml:space="preserve">Manager </w:t>
      </w:r>
      <w:r w:rsidR="007928A3" w:rsidRPr="00AB45B6">
        <w:rPr>
          <w:rFonts w:ascii="Verdana" w:hAnsi="Verdana"/>
          <w:b/>
          <w:sz w:val="20"/>
          <w:szCs w:val="20"/>
        </w:rPr>
        <w:t>–</w:t>
      </w:r>
      <w:r w:rsidRPr="00AB45B6">
        <w:rPr>
          <w:rFonts w:ascii="Verdana" w:hAnsi="Verdana"/>
          <w:b/>
          <w:sz w:val="20"/>
          <w:szCs w:val="20"/>
        </w:rPr>
        <w:t xml:space="preserve"> Procurement</w:t>
      </w:r>
      <w:r w:rsidR="007928A3" w:rsidRPr="00AB45B6">
        <w:rPr>
          <w:rFonts w:ascii="Verdana" w:hAnsi="Verdana"/>
          <w:b/>
          <w:sz w:val="20"/>
          <w:szCs w:val="20"/>
        </w:rPr>
        <w:tab/>
      </w:r>
      <w:r w:rsidR="007928A3" w:rsidRPr="00AB45B6">
        <w:rPr>
          <w:rFonts w:ascii="Verdana" w:hAnsi="Verdana"/>
          <w:b/>
          <w:sz w:val="20"/>
          <w:szCs w:val="20"/>
        </w:rPr>
        <w:tab/>
      </w:r>
      <w:r w:rsidR="007928A3" w:rsidRPr="00AB45B6">
        <w:rPr>
          <w:rFonts w:ascii="Verdana" w:hAnsi="Verdana"/>
          <w:b/>
          <w:sz w:val="20"/>
          <w:szCs w:val="20"/>
        </w:rPr>
        <w:tab/>
      </w:r>
      <w:r w:rsidR="007928A3" w:rsidRPr="00AB45B6">
        <w:rPr>
          <w:rFonts w:ascii="Verdana" w:hAnsi="Verdana"/>
          <w:b/>
          <w:sz w:val="20"/>
          <w:szCs w:val="20"/>
        </w:rPr>
        <w:tab/>
      </w:r>
      <w:r w:rsidR="007928A3" w:rsidRPr="00AB45B6">
        <w:rPr>
          <w:rFonts w:ascii="Verdana" w:hAnsi="Verdana"/>
          <w:b/>
          <w:sz w:val="20"/>
          <w:szCs w:val="20"/>
        </w:rPr>
        <w:tab/>
      </w:r>
      <w:r w:rsidR="007928A3" w:rsidRPr="00AB45B6">
        <w:rPr>
          <w:rFonts w:ascii="Verdana" w:hAnsi="Verdana"/>
          <w:b/>
          <w:sz w:val="20"/>
          <w:szCs w:val="20"/>
        </w:rPr>
        <w:tab/>
      </w:r>
      <w:r w:rsidR="007928A3" w:rsidRPr="00AB45B6">
        <w:rPr>
          <w:rFonts w:ascii="Verdana" w:hAnsi="Verdana"/>
          <w:b/>
          <w:sz w:val="20"/>
          <w:szCs w:val="20"/>
        </w:rPr>
        <w:tab/>
      </w:r>
      <w:r w:rsidR="007928A3" w:rsidRPr="00AB45B6">
        <w:rPr>
          <w:rFonts w:ascii="Verdana" w:hAnsi="Verdana"/>
          <w:b/>
          <w:sz w:val="20"/>
          <w:szCs w:val="20"/>
        </w:rPr>
        <w:tab/>
      </w:r>
      <w:r w:rsidR="007928A3" w:rsidRPr="00AB45B6">
        <w:rPr>
          <w:rFonts w:ascii="Verdana" w:hAnsi="Verdana"/>
          <w:b/>
          <w:sz w:val="20"/>
          <w:szCs w:val="20"/>
        </w:rPr>
        <w:tab/>
      </w:r>
      <w:r w:rsidR="007928A3" w:rsidRPr="00AB45B6">
        <w:rPr>
          <w:rFonts w:ascii="Verdana" w:hAnsi="Verdana"/>
          <w:b/>
          <w:sz w:val="20"/>
          <w:szCs w:val="20"/>
        </w:rPr>
        <w:tab/>
      </w:r>
      <w:r w:rsidR="007928A3" w:rsidRPr="00AB45B6">
        <w:rPr>
          <w:rFonts w:ascii="Verdana" w:hAnsi="Verdana"/>
          <w:b/>
          <w:sz w:val="20"/>
          <w:szCs w:val="20"/>
        </w:rPr>
        <w:tab/>
      </w:r>
      <w:r w:rsidR="007928A3" w:rsidRPr="00AB45B6">
        <w:rPr>
          <w:rFonts w:ascii="Verdana" w:hAnsi="Verdana"/>
          <w:b/>
          <w:sz w:val="20"/>
          <w:szCs w:val="20"/>
        </w:rPr>
        <w:tab/>
      </w:r>
      <w:r w:rsidR="007928A3" w:rsidRPr="00AB45B6">
        <w:rPr>
          <w:rFonts w:ascii="Verdana" w:hAnsi="Verdana"/>
          <w:b/>
          <w:sz w:val="20"/>
          <w:szCs w:val="20"/>
        </w:rPr>
        <w:tab/>
      </w:r>
      <w:r w:rsidR="007928A3" w:rsidRPr="00AB45B6">
        <w:rPr>
          <w:rFonts w:ascii="Verdana" w:hAnsi="Verdana"/>
          <w:b/>
          <w:sz w:val="20"/>
          <w:szCs w:val="20"/>
        </w:rPr>
        <w:tab/>
      </w:r>
      <w:r w:rsidR="007928A3" w:rsidRPr="00AB45B6">
        <w:rPr>
          <w:rFonts w:ascii="Verdana" w:hAnsi="Verdana"/>
          <w:b/>
          <w:sz w:val="20"/>
          <w:szCs w:val="20"/>
        </w:rPr>
        <w:tab/>
      </w:r>
      <w:r w:rsidR="007928A3" w:rsidRPr="00AB45B6">
        <w:rPr>
          <w:rFonts w:ascii="Verdana" w:hAnsi="Verdana"/>
          <w:b/>
          <w:sz w:val="20"/>
          <w:szCs w:val="20"/>
        </w:rPr>
        <w:tab/>
      </w:r>
      <w:r w:rsidR="007928A3" w:rsidRPr="00AB45B6">
        <w:rPr>
          <w:rFonts w:ascii="Verdana" w:hAnsi="Verdana"/>
          <w:b/>
          <w:sz w:val="20"/>
          <w:szCs w:val="20"/>
        </w:rPr>
        <w:tab/>
      </w:r>
      <w:r w:rsidR="007928A3" w:rsidRPr="00AB45B6">
        <w:rPr>
          <w:rFonts w:ascii="Verdana" w:hAnsi="Verdana"/>
          <w:b/>
          <w:sz w:val="20"/>
          <w:szCs w:val="20"/>
        </w:rPr>
        <w:tab/>
      </w:r>
      <w:r w:rsidR="007928A3" w:rsidRPr="00AB45B6">
        <w:rPr>
          <w:rFonts w:ascii="Verdana" w:hAnsi="Verdana"/>
          <w:b/>
          <w:sz w:val="20"/>
          <w:szCs w:val="20"/>
        </w:rPr>
        <w:tab/>
      </w:r>
      <w:r w:rsidR="007928A3" w:rsidRPr="00AB45B6">
        <w:rPr>
          <w:rFonts w:ascii="Verdana" w:hAnsi="Verdana"/>
          <w:b/>
          <w:sz w:val="20"/>
          <w:szCs w:val="20"/>
        </w:rPr>
        <w:tab/>
      </w:r>
      <w:r w:rsidR="007928A3" w:rsidRPr="00AB45B6">
        <w:rPr>
          <w:rFonts w:ascii="Verdana" w:hAnsi="Verdana"/>
          <w:b/>
          <w:sz w:val="20"/>
          <w:szCs w:val="20"/>
        </w:rPr>
        <w:tab/>
        <w:t>Jun’06 – Nov’09</w:t>
      </w:r>
    </w:p>
    <w:p w:rsidR="00F37785" w:rsidRPr="00AB45B6" w:rsidRDefault="00F37785">
      <w:pPr>
        <w:rPr>
          <w:rFonts w:ascii="Verdana" w:hAnsi="Verdana"/>
          <w:sz w:val="20"/>
          <w:szCs w:val="20"/>
        </w:rPr>
      </w:pPr>
    </w:p>
    <w:p w:rsidR="00F37785" w:rsidRPr="00AB45B6" w:rsidRDefault="00F37785">
      <w:pPr>
        <w:rPr>
          <w:rFonts w:ascii="Verdana" w:hAnsi="Verdana"/>
          <w:sz w:val="20"/>
          <w:szCs w:val="20"/>
        </w:rPr>
      </w:pPr>
      <w:r w:rsidRPr="00AB45B6">
        <w:rPr>
          <w:rFonts w:ascii="Verdana" w:hAnsi="Verdana"/>
          <w:b/>
          <w:sz w:val="20"/>
          <w:szCs w:val="20"/>
          <w:u w:val="single"/>
        </w:rPr>
        <w:t>Key Responsibilities</w:t>
      </w:r>
    </w:p>
    <w:p w:rsidR="00F37785" w:rsidRPr="00AB45B6" w:rsidRDefault="00F37785">
      <w:pPr>
        <w:rPr>
          <w:rFonts w:ascii="Verdana" w:hAnsi="Verdana"/>
          <w:sz w:val="20"/>
          <w:szCs w:val="20"/>
        </w:rPr>
      </w:pPr>
    </w:p>
    <w:p w:rsidR="00F37785" w:rsidRPr="00AB45B6" w:rsidRDefault="00F37785" w:rsidP="00AE2913">
      <w:pPr>
        <w:widowControl w:val="0"/>
        <w:numPr>
          <w:ilvl w:val="0"/>
          <w:numId w:val="2"/>
        </w:numPr>
        <w:tabs>
          <w:tab w:val="left" w:pos="360"/>
        </w:tabs>
        <w:suppressAutoHyphens w:val="0"/>
        <w:autoSpaceDE w:val="0"/>
        <w:autoSpaceDN w:val="0"/>
        <w:adjustRightInd w:val="0"/>
        <w:spacing w:line="276" w:lineRule="auto"/>
        <w:jc w:val="both"/>
        <w:rPr>
          <w:rFonts w:ascii="Verdana" w:hAnsi="Verdana"/>
          <w:sz w:val="20"/>
          <w:szCs w:val="20"/>
          <w:lang w:eastAsia="en-US"/>
        </w:rPr>
      </w:pPr>
      <w:r w:rsidRPr="00AB45B6">
        <w:rPr>
          <w:rFonts w:ascii="Verdana" w:hAnsi="Verdana"/>
          <w:sz w:val="20"/>
          <w:szCs w:val="20"/>
          <w:lang w:eastAsia="en-US"/>
        </w:rPr>
        <w:t>Sourcing and Procurement</w:t>
      </w:r>
      <w:r w:rsidR="00A0016F" w:rsidRPr="00AB45B6">
        <w:rPr>
          <w:rFonts w:ascii="Verdana" w:hAnsi="Verdana"/>
          <w:sz w:val="20"/>
          <w:szCs w:val="20"/>
          <w:lang w:eastAsia="en-US"/>
        </w:rPr>
        <w:t xml:space="preserve"> - </w:t>
      </w:r>
      <w:r w:rsidRPr="00AB45B6">
        <w:rPr>
          <w:rFonts w:ascii="Verdana" w:hAnsi="Verdana"/>
          <w:sz w:val="20"/>
          <w:szCs w:val="20"/>
          <w:lang w:eastAsia="en-US"/>
        </w:rPr>
        <w:t xml:space="preserve">  Office </w:t>
      </w:r>
      <w:r w:rsidR="00523D35" w:rsidRPr="00AB45B6">
        <w:rPr>
          <w:rFonts w:ascii="Verdana" w:hAnsi="Verdana"/>
          <w:sz w:val="20"/>
          <w:szCs w:val="20"/>
          <w:lang w:eastAsia="en-US"/>
        </w:rPr>
        <w:t>Supplies Category</w:t>
      </w:r>
      <w:r w:rsidRPr="00AB45B6">
        <w:rPr>
          <w:rFonts w:ascii="Verdana" w:hAnsi="Verdana"/>
          <w:sz w:val="20"/>
          <w:szCs w:val="20"/>
          <w:lang w:eastAsia="en-US"/>
        </w:rPr>
        <w:t>, Janitorial , Gifting</w:t>
      </w:r>
      <w:r w:rsidR="00683682" w:rsidRPr="00AB45B6">
        <w:rPr>
          <w:rFonts w:ascii="Verdana" w:hAnsi="Verdana"/>
          <w:sz w:val="20"/>
          <w:szCs w:val="20"/>
          <w:lang w:eastAsia="en-US"/>
        </w:rPr>
        <w:t>&amp; adhoc items</w:t>
      </w:r>
    </w:p>
    <w:p w:rsidR="00F37785" w:rsidRPr="00AB45B6" w:rsidRDefault="00F37785" w:rsidP="00AE2913">
      <w:pPr>
        <w:widowControl w:val="0"/>
        <w:numPr>
          <w:ilvl w:val="0"/>
          <w:numId w:val="2"/>
        </w:numPr>
        <w:tabs>
          <w:tab w:val="left" w:pos="360"/>
        </w:tabs>
        <w:suppressAutoHyphens w:val="0"/>
        <w:autoSpaceDE w:val="0"/>
        <w:autoSpaceDN w:val="0"/>
        <w:adjustRightInd w:val="0"/>
        <w:spacing w:line="276" w:lineRule="auto"/>
        <w:jc w:val="both"/>
        <w:rPr>
          <w:rFonts w:ascii="Verdana" w:hAnsi="Verdana"/>
          <w:sz w:val="20"/>
          <w:szCs w:val="20"/>
          <w:lang w:eastAsia="en-US"/>
        </w:rPr>
      </w:pPr>
      <w:r w:rsidRPr="00AB45B6">
        <w:rPr>
          <w:rFonts w:ascii="Verdana" w:hAnsi="Verdana"/>
          <w:sz w:val="20"/>
          <w:szCs w:val="20"/>
          <w:lang w:eastAsia="en-US"/>
        </w:rPr>
        <w:t>Costing and Vendor Development</w:t>
      </w:r>
    </w:p>
    <w:p w:rsidR="00F37785" w:rsidRPr="00AB45B6" w:rsidRDefault="00F37785" w:rsidP="00AE2913">
      <w:pPr>
        <w:widowControl w:val="0"/>
        <w:numPr>
          <w:ilvl w:val="0"/>
          <w:numId w:val="2"/>
        </w:numPr>
        <w:tabs>
          <w:tab w:val="left" w:pos="360"/>
        </w:tabs>
        <w:suppressAutoHyphens w:val="0"/>
        <w:autoSpaceDE w:val="0"/>
        <w:autoSpaceDN w:val="0"/>
        <w:adjustRightInd w:val="0"/>
        <w:spacing w:line="276" w:lineRule="auto"/>
        <w:jc w:val="both"/>
        <w:rPr>
          <w:rFonts w:ascii="Verdana" w:hAnsi="Verdana"/>
          <w:sz w:val="20"/>
          <w:szCs w:val="20"/>
          <w:lang w:eastAsia="en-US"/>
        </w:rPr>
      </w:pPr>
      <w:r w:rsidRPr="00AB45B6">
        <w:rPr>
          <w:rFonts w:ascii="Verdana" w:hAnsi="Verdana"/>
          <w:sz w:val="20"/>
          <w:szCs w:val="20"/>
          <w:lang w:eastAsia="en-US"/>
        </w:rPr>
        <w:t>Generating revenue savings thru annual rebates and discounts on purchase volumes i.e. HP Consumables/Branded Products</w:t>
      </w:r>
    </w:p>
    <w:p w:rsidR="00F37785" w:rsidRPr="00AB45B6" w:rsidRDefault="00F37785" w:rsidP="00AE2913">
      <w:pPr>
        <w:widowControl w:val="0"/>
        <w:numPr>
          <w:ilvl w:val="0"/>
          <w:numId w:val="2"/>
        </w:numPr>
        <w:tabs>
          <w:tab w:val="left" w:pos="360"/>
        </w:tabs>
        <w:suppressAutoHyphens w:val="0"/>
        <w:autoSpaceDE w:val="0"/>
        <w:autoSpaceDN w:val="0"/>
        <w:adjustRightInd w:val="0"/>
        <w:spacing w:line="276" w:lineRule="auto"/>
        <w:jc w:val="both"/>
        <w:rPr>
          <w:rFonts w:ascii="Verdana" w:hAnsi="Verdana"/>
          <w:sz w:val="20"/>
          <w:szCs w:val="20"/>
          <w:lang w:eastAsia="en-US"/>
        </w:rPr>
      </w:pPr>
      <w:r w:rsidRPr="00AB45B6">
        <w:rPr>
          <w:rFonts w:ascii="Verdana" w:hAnsi="Verdana"/>
          <w:sz w:val="20"/>
          <w:szCs w:val="20"/>
          <w:lang w:eastAsia="en-US"/>
        </w:rPr>
        <w:t>Merchandising (Vendor selection, relationships, price modification including SLA)</w:t>
      </w:r>
    </w:p>
    <w:p w:rsidR="00F37785" w:rsidRPr="00AB45B6" w:rsidRDefault="00F37785" w:rsidP="00AE2913">
      <w:pPr>
        <w:widowControl w:val="0"/>
        <w:numPr>
          <w:ilvl w:val="0"/>
          <w:numId w:val="2"/>
        </w:numPr>
        <w:tabs>
          <w:tab w:val="left" w:pos="360"/>
        </w:tabs>
        <w:suppressAutoHyphens w:val="0"/>
        <w:autoSpaceDE w:val="0"/>
        <w:autoSpaceDN w:val="0"/>
        <w:adjustRightInd w:val="0"/>
        <w:spacing w:line="276" w:lineRule="auto"/>
        <w:jc w:val="both"/>
        <w:rPr>
          <w:rFonts w:ascii="Verdana" w:hAnsi="Verdana"/>
          <w:sz w:val="20"/>
          <w:szCs w:val="20"/>
          <w:lang w:eastAsia="en-US"/>
        </w:rPr>
      </w:pPr>
      <w:r w:rsidRPr="00AB45B6">
        <w:rPr>
          <w:rFonts w:ascii="Verdana" w:hAnsi="Verdana"/>
          <w:sz w:val="20"/>
          <w:szCs w:val="20"/>
          <w:lang w:eastAsia="en-US"/>
        </w:rPr>
        <w:t>Stock  replenishment-- various  retail outlets, retail planning and reconciliations</w:t>
      </w:r>
    </w:p>
    <w:p w:rsidR="00F37785" w:rsidRPr="00AB45B6" w:rsidRDefault="00F37785" w:rsidP="00AE2913">
      <w:pPr>
        <w:widowControl w:val="0"/>
        <w:numPr>
          <w:ilvl w:val="0"/>
          <w:numId w:val="2"/>
        </w:numPr>
        <w:tabs>
          <w:tab w:val="left" w:pos="360"/>
        </w:tabs>
        <w:suppressAutoHyphens w:val="0"/>
        <w:autoSpaceDE w:val="0"/>
        <w:autoSpaceDN w:val="0"/>
        <w:adjustRightInd w:val="0"/>
        <w:spacing w:line="276" w:lineRule="auto"/>
        <w:jc w:val="both"/>
        <w:rPr>
          <w:rFonts w:ascii="Verdana" w:hAnsi="Verdana"/>
          <w:sz w:val="20"/>
          <w:szCs w:val="20"/>
          <w:lang w:eastAsia="en-US"/>
        </w:rPr>
      </w:pPr>
      <w:r w:rsidRPr="00AB45B6">
        <w:rPr>
          <w:rFonts w:ascii="Verdana" w:hAnsi="Verdana"/>
          <w:sz w:val="20"/>
          <w:szCs w:val="20"/>
          <w:lang w:eastAsia="en-US"/>
        </w:rPr>
        <w:t>Monitor  inventory – Sales, Purchase Quantity, Non-moving, Slow moving &amp; fast moving products</w:t>
      </w:r>
    </w:p>
    <w:p w:rsidR="00F37785" w:rsidRPr="00AB45B6" w:rsidRDefault="00005215" w:rsidP="00AE2913">
      <w:pPr>
        <w:widowControl w:val="0"/>
        <w:numPr>
          <w:ilvl w:val="0"/>
          <w:numId w:val="2"/>
        </w:numPr>
        <w:tabs>
          <w:tab w:val="left" w:pos="360"/>
        </w:tabs>
        <w:suppressAutoHyphens w:val="0"/>
        <w:autoSpaceDE w:val="0"/>
        <w:autoSpaceDN w:val="0"/>
        <w:adjustRightInd w:val="0"/>
        <w:spacing w:line="276" w:lineRule="auto"/>
        <w:jc w:val="both"/>
        <w:rPr>
          <w:rFonts w:ascii="Verdana" w:hAnsi="Verdana"/>
          <w:sz w:val="20"/>
          <w:szCs w:val="20"/>
          <w:lang w:eastAsia="en-US"/>
        </w:rPr>
      </w:pPr>
      <w:r w:rsidRPr="00AB45B6">
        <w:rPr>
          <w:rFonts w:ascii="Verdana" w:hAnsi="Verdana"/>
          <w:sz w:val="20"/>
          <w:szCs w:val="20"/>
          <w:lang w:eastAsia="en-US"/>
        </w:rPr>
        <w:t>Handled</w:t>
      </w:r>
      <w:r w:rsidR="00F37785" w:rsidRPr="00AB45B6">
        <w:rPr>
          <w:rFonts w:ascii="Verdana" w:hAnsi="Verdana"/>
          <w:sz w:val="20"/>
          <w:szCs w:val="20"/>
          <w:lang w:eastAsia="en-US"/>
        </w:rPr>
        <w:t xml:space="preserve"> Team Size </w:t>
      </w:r>
      <w:r w:rsidR="00AE2913" w:rsidRPr="00AB45B6">
        <w:rPr>
          <w:rFonts w:ascii="Verdana" w:hAnsi="Verdana"/>
          <w:sz w:val="20"/>
          <w:szCs w:val="20"/>
          <w:lang w:eastAsia="en-US"/>
        </w:rPr>
        <w:t xml:space="preserve">of </w:t>
      </w:r>
      <w:r w:rsidR="00F37785" w:rsidRPr="00AB45B6">
        <w:rPr>
          <w:rFonts w:ascii="Verdana" w:hAnsi="Verdana"/>
          <w:sz w:val="20"/>
          <w:szCs w:val="20"/>
          <w:lang w:eastAsia="en-US"/>
        </w:rPr>
        <w:t>5</w:t>
      </w:r>
    </w:p>
    <w:p w:rsidR="00F37785" w:rsidRPr="00AB45B6" w:rsidRDefault="00F37785">
      <w:pPr>
        <w:rPr>
          <w:rFonts w:ascii="Verdana" w:hAnsi="Verdana"/>
          <w:sz w:val="20"/>
          <w:szCs w:val="20"/>
        </w:rPr>
      </w:pPr>
    </w:p>
    <w:p w:rsidR="007928A3" w:rsidRPr="00AB45B6" w:rsidRDefault="00F37785" w:rsidP="007928A3">
      <w:pPr>
        <w:shd w:val="clear" w:color="auto" w:fill="E0E0E0"/>
        <w:rPr>
          <w:rFonts w:ascii="Verdana" w:hAnsi="Verdana"/>
          <w:b/>
          <w:sz w:val="20"/>
          <w:szCs w:val="20"/>
        </w:rPr>
      </w:pPr>
      <w:r w:rsidRPr="00AB45B6">
        <w:rPr>
          <w:rFonts w:ascii="Verdana" w:hAnsi="Verdana"/>
          <w:b/>
          <w:sz w:val="20"/>
          <w:szCs w:val="20"/>
        </w:rPr>
        <w:t>Ushodaya Enterprises Pvt. Ltd. (</w:t>
      </w:r>
      <w:r w:rsidR="007928A3" w:rsidRPr="00AB45B6">
        <w:rPr>
          <w:rFonts w:ascii="Verdana" w:hAnsi="Verdana"/>
          <w:b/>
          <w:sz w:val="20"/>
          <w:szCs w:val="20"/>
        </w:rPr>
        <w:t>Priya Foods Division)</w:t>
      </w:r>
    </w:p>
    <w:p w:rsidR="00F37785" w:rsidRPr="00AB45B6" w:rsidRDefault="00F37785" w:rsidP="007928A3">
      <w:pPr>
        <w:shd w:val="clear" w:color="auto" w:fill="E0E0E0"/>
        <w:rPr>
          <w:rFonts w:ascii="Verdana" w:hAnsi="Verdana"/>
          <w:b/>
          <w:sz w:val="20"/>
          <w:szCs w:val="20"/>
        </w:rPr>
      </w:pPr>
      <w:r w:rsidRPr="00AB45B6">
        <w:rPr>
          <w:rFonts w:ascii="Verdana" w:hAnsi="Verdana"/>
          <w:b/>
          <w:sz w:val="20"/>
          <w:szCs w:val="20"/>
        </w:rPr>
        <w:t>Senior Executive</w:t>
      </w:r>
      <w:r w:rsidR="007928A3" w:rsidRPr="00AB45B6">
        <w:rPr>
          <w:rFonts w:ascii="Verdana" w:hAnsi="Verdana"/>
          <w:b/>
          <w:sz w:val="20"/>
          <w:szCs w:val="20"/>
        </w:rPr>
        <w:tab/>
      </w:r>
      <w:r w:rsidR="007928A3" w:rsidRPr="00AB45B6">
        <w:rPr>
          <w:rFonts w:ascii="Verdana" w:hAnsi="Verdana"/>
          <w:b/>
          <w:sz w:val="20"/>
          <w:szCs w:val="20"/>
        </w:rPr>
        <w:tab/>
      </w:r>
      <w:r w:rsidR="007928A3" w:rsidRPr="00AB45B6">
        <w:rPr>
          <w:rFonts w:ascii="Verdana" w:hAnsi="Verdana"/>
          <w:b/>
          <w:sz w:val="20"/>
          <w:szCs w:val="20"/>
        </w:rPr>
        <w:tab/>
      </w:r>
      <w:r w:rsidR="007928A3" w:rsidRPr="00AB45B6">
        <w:rPr>
          <w:rFonts w:ascii="Verdana" w:hAnsi="Verdana"/>
          <w:b/>
          <w:sz w:val="20"/>
          <w:szCs w:val="20"/>
        </w:rPr>
        <w:tab/>
      </w:r>
      <w:r w:rsidR="007928A3" w:rsidRPr="00AB45B6">
        <w:rPr>
          <w:rFonts w:ascii="Verdana" w:hAnsi="Verdana"/>
          <w:b/>
          <w:sz w:val="20"/>
          <w:szCs w:val="20"/>
        </w:rPr>
        <w:tab/>
      </w:r>
      <w:r w:rsidR="007928A3" w:rsidRPr="00AB45B6">
        <w:rPr>
          <w:rFonts w:ascii="Verdana" w:hAnsi="Verdana"/>
          <w:b/>
          <w:sz w:val="20"/>
          <w:szCs w:val="20"/>
        </w:rPr>
        <w:tab/>
      </w:r>
      <w:r w:rsidR="007928A3" w:rsidRPr="00AB45B6">
        <w:rPr>
          <w:rFonts w:ascii="Verdana" w:hAnsi="Verdana"/>
          <w:b/>
          <w:sz w:val="20"/>
          <w:szCs w:val="20"/>
        </w:rPr>
        <w:tab/>
      </w:r>
      <w:r w:rsidR="007928A3" w:rsidRPr="00AB45B6">
        <w:rPr>
          <w:rFonts w:ascii="Verdana" w:hAnsi="Verdana"/>
          <w:b/>
          <w:sz w:val="20"/>
          <w:szCs w:val="20"/>
        </w:rPr>
        <w:tab/>
      </w:r>
      <w:r w:rsidR="007928A3" w:rsidRPr="00AB45B6">
        <w:rPr>
          <w:rFonts w:ascii="Verdana" w:hAnsi="Verdana"/>
          <w:b/>
          <w:sz w:val="20"/>
          <w:szCs w:val="20"/>
        </w:rPr>
        <w:tab/>
      </w:r>
      <w:r w:rsidR="007928A3" w:rsidRPr="00AB45B6">
        <w:rPr>
          <w:rFonts w:ascii="Verdana" w:hAnsi="Verdana"/>
          <w:b/>
          <w:sz w:val="20"/>
          <w:szCs w:val="20"/>
        </w:rPr>
        <w:tab/>
      </w:r>
      <w:r w:rsidR="007928A3" w:rsidRPr="00AB45B6">
        <w:rPr>
          <w:rFonts w:ascii="Verdana" w:hAnsi="Verdana"/>
          <w:b/>
          <w:sz w:val="20"/>
          <w:szCs w:val="20"/>
        </w:rPr>
        <w:tab/>
      </w:r>
      <w:r w:rsidR="007928A3" w:rsidRPr="00AB45B6">
        <w:rPr>
          <w:rFonts w:ascii="Verdana" w:hAnsi="Verdana"/>
          <w:b/>
          <w:sz w:val="20"/>
          <w:szCs w:val="20"/>
        </w:rPr>
        <w:tab/>
      </w:r>
      <w:r w:rsidR="007928A3" w:rsidRPr="00AB45B6">
        <w:rPr>
          <w:rFonts w:ascii="Verdana" w:hAnsi="Verdana"/>
          <w:b/>
          <w:sz w:val="20"/>
          <w:szCs w:val="20"/>
        </w:rPr>
        <w:tab/>
      </w:r>
      <w:r w:rsidR="007928A3" w:rsidRPr="00AB45B6">
        <w:rPr>
          <w:rFonts w:ascii="Verdana" w:hAnsi="Verdana"/>
          <w:b/>
          <w:sz w:val="20"/>
          <w:szCs w:val="20"/>
        </w:rPr>
        <w:tab/>
      </w:r>
      <w:r w:rsidR="007928A3" w:rsidRPr="00AB45B6">
        <w:rPr>
          <w:rFonts w:ascii="Verdana" w:hAnsi="Verdana"/>
          <w:b/>
          <w:sz w:val="20"/>
          <w:szCs w:val="20"/>
        </w:rPr>
        <w:tab/>
      </w:r>
      <w:r w:rsidR="007928A3" w:rsidRPr="00AB45B6">
        <w:rPr>
          <w:rFonts w:ascii="Verdana" w:hAnsi="Verdana"/>
          <w:b/>
          <w:sz w:val="20"/>
          <w:szCs w:val="20"/>
        </w:rPr>
        <w:tab/>
      </w:r>
      <w:r w:rsidR="007928A3" w:rsidRPr="00AB45B6">
        <w:rPr>
          <w:rFonts w:ascii="Verdana" w:hAnsi="Verdana"/>
          <w:b/>
          <w:sz w:val="20"/>
          <w:szCs w:val="20"/>
        </w:rPr>
        <w:tab/>
      </w:r>
      <w:r w:rsidR="007928A3" w:rsidRPr="00AB45B6">
        <w:rPr>
          <w:rFonts w:ascii="Verdana" w:hAnsi="Verdana"/>
          <w:b/>
          <w:sz w:val="20"/>
          <w:szCs w:val="20"/>
        </w:rPr>
        <w:tab/>
      </w:r>
      <w:r w:rsidR="007928A3" w:rsidRPr="00AB45B6">
        <w:rPr>
          <w:rFonts w:ascii="Verdana" w:hAnsi="Verdana"/>
          <w:b/>
          <w:sz w:val="20"/>
          <w:szCs w:val="20"/>
        </w:rPr>
        <w:tab/>
      </w:r>
      <w:r w:rsidR="007928A3" w:rsidRPr="00AB45B6">
        <w:rPr>
          <w:rFonts w:ascii="Verdana" w:hAnsi="Verdana"/>
          <w:b/>
          <w:sz w:val="20"/>
          <w:szCs w:val="20"/>
        </w:rPr>
        <w:tab/>
      </w:r>
      <w:r w:rsidR="007928A3" w:rsidRPr="00AB45B6">
        <w:rPr>
          <w:rFonts w:ascii="Verdana" w:hAnsi="Verdana"/>
          <w:b/>
          <w:sz w:val="20"/>
          <w:szCs w:val="20"/>
        </w:rPr>
        <w:tab/>
      </w:r>
      <w:r w:rsidR="007928A3" w:rsidRPr="00AB45B6">
        <w:rPr>
          <w:rFonts w:ascii="Verdana" w:hAnsi="Verdana"/>
          <w:b/>
          <w:sz w:val="20"/>
          <w:szCs w:val="20"/>
        </w:rPr>
        <w:tab/>
      </w:r>
      <w:r w:rsidR="007928A3" w:rsidRPr="00AB45B6">
        <w:rPr>
          <w:rFonts w:ascii="Verdana" w:hAnsi="Verdana"/>
          <w:b/>
          <w:sz w:val="20"/>
          <w:szCs w:val="20"/>
        </w:rPr>
        <w:tab/>
        <w:t>Nov’04 – May’06</w:t>
      </w:r>
    </w:p>
    <w:p w:rsidR="00F37785" w:rsidRPr="00AB45B6" w:rsidRDefault="00F37785">
      <w:pPr>
        <w:rPr>
          <w:rFonts w:ascii="Verdana" w:hAnsi="Verdana"/>
          <w:b/>
          <w:sz w:val="20"/>
          <w:szCs w:val="20"/>
          <w:u w:val="single"/>
        </w:rPr>
      </w:pPr>
    </w:p>
    <w:p w:rsidR="00F37785" w:rsidRPr="00AB45B6" w:rsidRDefault="00F37785">
      <w:pPr>
        <w:rPr>
          <w:rFonts w:ascii="Verdana" w:hAnsi="Verdana"/>
          <w:sz w:val="20"/>
          <w:szCs w:val="20"/>
        </w:rPr>
      </w:pPr>
      <w:r w:rsidRPr="00AB45B6">
        <w:rPr>
          <w:rFonts w:ascii="Verdana" w:hAnsi="Verdana"/>
          <w:b/>
          <w:sz w:val="20"/>
          <w:szCs w:val="20"/>
          <w:u w:val="single"/>
        </w:rPr>
        <w:t>Key Responsibilities</w:t>
      </w:r>
    </w:p>
    <w:p w:rsidR="00F37785" w:rsidRPr="00AB45B6" w:rsidRDefault="00F37785">
      <w:pPr>
        <w:rPr>
          <w:rFonts w:ascii="Verdana" w:hAnsi="Verdana"/>
          <w:sz w:val="20"/>
          <w:szCs w:val="20"/>
        </w:rPr>
      </w:pPr>
    </w:p>
    <w:p w:rsidR="00F37785" w:rsidRPr="00AB45B6" w:rsidRDefault="00F37785" w:rsidP="00AE2913">
      <w:pPr>
        <w:widowControl w:val="0"/>
        <w:numPr>
          <w:ilvl w:val="0"/>
          <w:numId w:val="2"/>
        </w:numPr>
        <w:tabs>
          <w:tab w:val="left" w:pos="360"/>
        </w:tabs>
        <w:suppressAutoHyphens w:val="0"/>
        <w:autoSpaceDE w:val="0"/>
        <w:autoSpaceDN w:val="0"/>
        <w:adjustRightInd w:val="0"/>
        <w:spacing w:line="276" w:lineRule="auto"/>
        <w:jc w:val="both"/>
        <w:rPr>
          <w:rFonts w:ascii="Verdana" w:hAnsi="Verdana"/>
          <w:sz w:val="20"/>
          <w:szCs w:val="20"/>
          <w:lang w:eastAsia="en-US"/>
        </w:rPr>
      </w:pPr>
      <w:r w:rsidRPr="00AB45B6">
        <w:rPr>
          <w:rFonts w:ascii="Verdana" w:hAnsi="Verdana"/>
          <w:sz w:val="20"/>
          <w:szCs w:val="20"/>
          <w:lang w:eastAsia="en-US"/>
        </w:rPr>
        <w:t xml:space="preserve">Working with  Ad- agency for designing publicity material </w:t>
      </w:r>
    </w:p>
    <w:p w:rsidR="00F37785" w:rsidRPr="00AB45B6" w:rsidRDefault="00F37785" w:rsidP="00AE2913">
      <w:pPr>
        <w:widowControl w:val="0"/>
        <w:numPr>
          <w:ilvl w:val="0"/>
          <w:numId w:val="2"/>
        </w:numPr>
        <w:tabs>
          <w:tab w:val="left" w:pos="360"/>
        </w:tabs>
        <w:suppressAutoHyphens w:val="0"/>
        <w:autoSpaceDE w:val="0"/>
        <w:autoSpaceDN w:val="0"/>
        <w:adjustRightInd w:val="0"/>
        <w:spacing w:line="276" w:lineRule="auto"/>
        <w:jc w:val="both"/>
        <w:rPr>
          <w:rFonts w:ascii="Verdana" w:hAnsi="Verdana"/>
          <w:sz w:val="20"/>
          <w:szCs w:val="20"/>
          <w:lang w:eastAsia="en-US"/>
        </w:rPr>
      </w:pPr>
      <w:r w:rsidRPr="00AB45B6">
        <w:rPr>
          <w:rFonts w:ascii="Verdana" w:hAnsi="Verdana"/>
          <w:sz w:val="20"/>
          <w:szCs w:val="20"/>
          <w:lang w:eastAsia="en-US"/>
        </w:rPr>
        <w:t xml:space="preserve">Sourcing Gifting items for cross promotional schemes </w:t>
      </w:r>
      <w:r w:rsidR="0084719D" w:rsidRPr="00AB45B6">
        <w:rPr>
          <w:rFonts w:ascii="Verdana" w:hAnsi="Verdana"/>
          <w:sz w:val="20"/>
          <w:szCs w:val="20"/>
          <w:lang w:eastAsia="en-US"/>
        </w:rPr>
        <w:t>introduced from time to time</w:t>
      </w:r>
    </w:p>
    <w:p w:rsidR="00F37785" w:rsidRPr="00AB45B6" w:rsidRDefault="00F37785" w:rsidP="00AE2913">
      <w:pPr>
        <w:widowControl w:val="0"/>
        <w:numPr>
          <w:ilvl w:val="0"/>
          <w:numId w:val="2"/>
        </w:numPr>
        <w:tabs>
          <w:tab w:val="left" w:pos="360"/>
        </w:tabs>
        <w:suppressAutoHyphens w:val="0"/>
        <w:autoSpaceDE w:val="0"/>
        <w:autoSpaceDN w:val="0"/>
        <w:adjustRightInd w:val="0"/>
        <w:spacing w:line="276" w:lineRule="auto"/>
        <w:jc w:val="both"/>
        <w:rPr>
          <w:rFonts w:ascii="Verdana" w:hAnsi="Verdana"/>
          <w:sz w:val="20"/>
          <w:szCs w:val="20"/>
          <w:lang w:eastAsia="en-US"/>
        </w:rPr>
      </w:pPr>
      <w:r w:rsidRPr="00AB45B6">
        <w:rPr>
          <w:rFonts w:ascii="Verdana" w:hAnsi="Verdana"/>
          <w:sz w:val="20"/>
          <w:szCs w:val="20"/>
          <w:lang w:eastAsia="en-US"/>
        </w:rPr>
        <w:t xml:space="preserve">Providing support to Marketing Team for promotional activities / Visual Displays in Modern Trade outlets </w:t>
      </w:r>
    </w:p>
    <w:p w:rsidR="00F37785" w:rsidRPr="00AB45B6" w:rsidRDefault="00F37785" w:rsidP="00AE2913">
      <w:pPr>
        <w:widowControl w:val="0"/>
        <w:numPr>
          <w:ilvl w:val="0"/>
          <w:numId w:val="2"/>
        </w:numPr>
        <w:tabs>
          <w:tab w:val="left" w:pos="360"/>
        </w:tabs>
        <w:suppressAutoHyphens w:val="0"/>
        <w:autoSpaceDE w:val="0"/>
        <w:autoSpaceDN w:val="0"/>
        <w:adjustRightInd w:val="0"/>
        <w:spacing w:line="276" w:lineRule="auto"/>
        <w:jc w:val="both"/>
        <w:rPr>
          <w:rFonts w:ascii="Verdana" w:hAnsi="Verdana"/>
          <w:sz w:val="20"/>
          <w:szCs w:val="20"/>
          <w:lang w:eastAsia="en-US"/>
        </w:rPr>
      </w:pPr>
      <w:r w:rsidRPr="00AB45B6">
        <w:rPr>
          <w:rFonts w:ascii="Verdana" w:hAnsi="Verdana"/>
          <w:sz w:val="20"/>
          <w:szCs w:val="20"/>
          <w:lang w:eastAsia="en-US"/>
        </w:rPr>
        <w:t xml:space="preserve">Participation in Exhibitions and Trade Fairs. Responsible for stall design layout, display of promotional material, </w:t>
      </w:r>
    </w:p>
    <w:p w:rsidR="0084719D" w:rsidRPr="00AB45B6" w:rsidRDefault="00F37785" w:rsidP="00AE2913">
      <w:pPr>
        <w:widowControl w:val="0"/>
        <w:numPr>
          <w:ilvl w:val="0"/>
          <w:numId w:val="2"/>
        </w:numPr>
        <w:tabs>
          <w:tab w:val="left" w:pos="360"/>
        </w:tabs>
        <w:suppressAutoHyphens w:val="0"/>
        <w:autoSpaceDE w:val="0"/>
        <w:autoSpaceDN w:val="0"/>
        <w:adjustRightInd w:val="0"/>
        <w:spacing w:line="276" w:lineRule="auto"/>
        <w:jc w:val="both"/>
        <w:rPr>
          <w:rFonts w:ascii="Verdana" w:hAnsi="Verdana"/>
          <w:sz w:val="20"/>
          <w:szCs w:val="20"/>
          <w:lang w:eastAsia="en-US"/>
        </w:rPr>
      </w:pPr>
      <w:r w:rsidRPr="00AB45B6">
        <w:rPr>
          <w:rFonts w:ascii="Verdana" w:hAnsi="Verdana"/>
          <w:sz w:val="20"/>
          <w:szCs w:val="20"/>
          <w:lang w:eastAsia="en-US"/>
        </w:rPr>
        <w:t xml:space="preserve">Responsible for POP material with incorporation of latest schemes and promotions </w:t>
      </w:r>
    </w:p>
    <w:p w:rsidR="00F37785" w:rsidRPr="00AB45B6" w:rsidRDefault="00F37785" w:rsidP="00AE2913">
      <w:pPr>
        <w:widowControl w:val="0"/>
        <w:numPr>
          <w:ilvl w:val="0"/>
          <w:numId w:val="2"/>
        </w:numPr>
        <w:tabs>
          <w:tab w:val="left" w:pos="360"/>
        </w:tabs>
        <w:suppressAutoHyphens w:val="0"/>
        <w:autoSpaceDE w:val="0"/>
        <w:autoSpaceDN w:val="0"/>
        <w:adjustRightInd w:val="0"/>
        <w:spacing w:line="276" w:lineRule="auto"/>
        <w:jc w:val="both"/>
        <w:rPr>
          <w:rFonts w:ascii="Verdana" w:hAnsi="Verdana"/>
          <w:sz w:val="20"/>
          <w:szCs w:val="20"/>
          <w:lang w:eastAsia="en-US"/>
        </w:rPr>
      </w:pPr>
      <w:r w:rsidRPr="00AB45B6">
        <w:rPr>
          <w:rFonts w:ascii="Verdana" w:hAnsi="Verdana"/>
          <w:sz w:val="20"/>
          <w:szCs w:val="20"/>
          <w:lang w:eastAsia="en-US"/>
        </w:rPr>
        <w:t xml:space="preserve">Planning and execution of Print and Electronic Media </w:t>
      </w:r>
    </w:p>
    <w:p w:rsidR="005552B8" w:rsidRPr="00AB45B6" w:rsidRDefault="005552B8" w:rsidP="005552B8">
      <w:pPr>
        <w:widowControl w:val="0"/>
        <w:suppressAutoHyphens w:val="0"/>
        <w:autoSpaceDE w:val="0"/>
        <w:autoSpaceDN w:val="0"/>
        <w:adjustRightInd w:val="0"/>
        <w:spacing w:line="276" w:lineRule="auto"/>
        <w:ind w:left="360"/>
        <w:jc w:val="both"/>
        <w:rPr>
          <w:rFonts w:ascii="Verdana" w:hAnsi="Verdana"/>
          <w:sz w:val="20"/>
          <w:szCs w:val="20"/>
          <w:lang w:eastAsia="en-US"/>
        </w:rPr>
      </w:pPr>
    </w:p>
    <w:p w:rsidR="00F37785" w:rsidRPr="00AB45B6" w:rsidRDefault="00F37785">
      <w:pPr>
        <w:tabs>
          <w:tab w:val="left" w:pos="1110"/>
        </w:tabs>
        <w:jc w:val="both"/>
        <w:rPr>
          <w:rFonts w:ascii="Verdana" w:hAnsi="Verdana"/>
          <w:sz w:val="20"/>
          <w:szCs w:val="20"/>
        </w:rPr>
      </w:pPr>
    </w:p>
    <w:p w:rsidR="00F37785" w:rsidRPr="00AB45B6" w:rsidRDefault="007928A3" w:rsidP="007928A3">
      <w:pPr>
        <w:shd w:val="clear" w:color="auto" w:fill="E0E0E0"/>
        <w:rPr>
          <w:rFonts w:ascii="Verdana" w:hAnsi="Verdana"/>
          <w:b/>
          <w:sz w:val="20"/>
          <w:szCs w:val="20"/>
        </w:rPr>
      </w:pPr>
      <w:r w:rsidRPr="00AB45B6">
        <w:rPr>
          <w:rFonts w:ascii="Verdana" w:hAnsi="Verdana"/>
          <w:b/>
          <w:sz w:val="20"/>
          <w:szCs w:val="20"/>
        </w:rPr>
        <w:t>Gati Limited, Hyderabad</w:t>
      </w:r>
    </w:p>
    <w:p w:rsidR="00F37785" w:rsidRPr="00AB45B6" w:rsidRDefault="00F37785" w:rsidP="007928A3">
      <w:pPr>
        <w:shd w:val="clear" w:color="auto" w:fill="E0E0E0"/>
        <w:rPr>
          <w:rFonts w:ascii="Verdana" w:hAnsi="Verdana"/>
          <w:sz w:val="20"/>
          <w:szCs w:val="20"/>
        </w:rPr>
      </w:pPr>
      <w:r w:rsidRPr="00AB45B6">
        <w:rPr>
          <w:rFonts w:ascii="Verdana" w:hAnsi="Verdana"/>
          <w:b/>
          <w:sz w:val="20"/>
          <w:szCs w:val="20"/>
        </w:rPr>
        <w:t>Executive: Administration</w:t>
      </w:r>
      <w:r w:rsidR="00740FAE">
        <w:rPr>
          <w:rFonts w:ascii="Verdana" w:hAnsi="Verdana"/>
          <w:b/>
          <w:sz w:val="20"/>
          <w:szCs w:val="20"/>
        </w:rPr>
        <w:t xml:space="preserve"> </w:t>
      </w:r>
      <w:r w:rsidR="00C21D02" w:rsidRPr="00AB45B6">
        <w:rPr>
          <w:rFonts w:ascii="Verdana" w:hAnsi="Verdana"/>
          <w:b/>
          <w:sz w:val="20"/>
          <w:szCs w:val="20"/>
        </w:rPr>
        <w:t>&amp;</w:t>
      </w:r>
      <w:r w:rsidRPr="00AB45B6">
        <w:rPr>
          <w:rFonts w:ascii="Verdana" w:hAnsi="Verdana"/>
          <w:b/>
          <w:sz w:val="20"/>
          <w:szCs w:val="20"/>
        </w:rPr>
        <w:t xml:space="preserve"> Corporate Communications</w:t>
      </w:r>
      <w:r w:rsidR="007928A3" w:rsidRPr="00AB45B6">
        <w:rPr>
          <w:rFonts w:ascii="Verdana" w:hAnsi="Verdana"/>
          <w:b/>
          <w:sz w:val="20"/>
          <w:szCs w:val="20"/>
        </w:rPr>
        <w:tab/>
      </w:r>
      <w:r w:rsidR="007928A3" w:rsidRPr="00AB45B6">
        <w:rPr>
          <w:rFonts w:ascii="Verdana" w:hAnsi="Verdana"/>
          <w:b/>
          <w:sz w:val="20"/>
          <w:szCs w:val="20"/>
        </w:rPr>
        <w:tab/>
      </w:r>
      <w:r w:rsidR="007928A3" w:rsidRPr="00AB45B6">
        <w:rPr>
          <w:rFonts w:ascii="Verdana" w:hAnsi="Verdana"/>
          <w:b/>
          <w:sz w:val="20"/>
          <w:szCs w:val="20"/>
        </w:rPr>
        <w:tab/>
      </w:r>
      <w:r w:rsidR="007928A3" w:rsidRPr="00AB45B6">
        <w:rPr>
          <w:rFonts w:ascii="Verdana" w:hAnsi="Verdana"/>
          <w:b/>
          <w:sz w:val="20"/>
          <w:szCs w:val="20"/>
        </w:rPr>
        <w:tab/>
      </w:r>
      <w:r w:rsidR="007928A3" w:rsidRPr="00AB45B6">
        <w:rPr>
          <w:rFonts w:ascii="Verdana" w:hAnsi="Verdana"/>
          <w:b/>
          <w:sz w:val="20"/>
          <w:szCs w:val="20"/>
        </w:rPr>
        <w:tab/>
      </w:r>
      <w:r w:rsidR="007928A3" w:rsidRPr="00AB45B6">
        <w:rPr>
          <w:rFonts w:ascii="Verdana" w:hAnsi="Verdana"/>
          <w:b/>
          <w:sz w:val="20"/>
          <w:szCs w:val="20"/>
        </w:rPr>
        <w:tab/>
      </w:r>
      <w:r w:rsidR="007928A3" w:rsidRPr="00AB45B6">
        <w:rPr>
          <w:rFonts w:ascii="Verdana" w:hAnsi="Verdana"/>
          <w:b/>
          <w:sz w:val="20"/>
          <w:szCs w:val="20"/>
        </w:rPr>
        <w:tab/>
      </w:r>
      <w:r w:rsidR="007928A3" w:rsidRPr="00AB45B6">
        <w:rPr>
          <w:rFonts w:ascii="Verdana" w:hAnsi="Verdana"/>
          <w:b/>
          <w:sz w:val="20"/>
          <w:szCs w:val="20"/>
        </w:rPr>
        <w:tab/>
      </w:r>
      <w:r w:rsidR="007928A3" w:rsidRPr="00AB45B6">
        <w:rPr>
          <w:rFonts w:ascii="Verdana" w:hAnsi="Verdana"/>
          <w:b/>
          <w:sz w:val="20"/>
          <w:szCs w:val="20"/>
        </w:rPr>
        <w:tab/>
      </w:r>
      <w:r w:rsidR="007928A3" w:rsidRPr="00AB45B6">
        <w:rPr>
          <w:rFonts w:ascii="Verdana" w:hAnsi="Verdana"/>
          <w:b/>
          <w:sz w:val="20"/>
          <w:szCs w:val="20"/>
        </w:rPr>
        <w:tab/>
      </w:r>
      <w:r w:rsidR="007928A3" w:rsidRPr="00AB45B6">
        <w:rPr>
          <w:rFonts w:ascii="Verdana" w:hAnsi="Verdana"/>
          <w:b/>
          <w:sz w:val="20"/>
          <w:szCs w:val="20"/>
        </w:rPr>
        <w:tab/>
      </w:r>
      <w:r w:rsidR="00276306">
        <w:rPr>
          <w:rFonts w:ascii="Verdana" w:hAnsi="Verdana"/>
          <w:b/>
          <w:sz w:val="20"/>
          <w:szCs w:val="20"/>
        </w:rPr>
        <w:tab/>
      </w:r>
      <w:r w:rsidR="00276306">
        <w:rPr>
          <w:rFonts w:ascii="Verdana" w:hAnsi="Verdana"/>
          <w:b/>
          <w:sz w:val="20"/>
          <w:szCs w:val="20"/>
        </w:rPr>
        <w:tab/>
      </w:r>
      <w:r w:rsidR="00276306">
        <w:rPr>
          <w:rFonts w:ascii="Verdana" w:hAnsi="Verdana"/>
          <w:b/>
          <w:sz w:val="20"/>
          <w:szCs w:val="20"/>
        </w:rPr>
        <w:tab/>
      </w:r>
      <w:r w:rsidR="00276306">
        <w:rPr>
          <w:rFonts w:ascii="Verdana" w:hAnsi="Verdana"/>
          <w:b/>
          <w:sz w:val="20"/>
          <w:szCs w:val="20"/>
        </w:rPr>
        <w:tab/>
      </w:r>
      <w:r w:rsidR="00276306">
        <w:rPr>
          <w:rFonts w:ascii="Verdana" w:hAnsi="Verdana"/>
          <w:b/>
          <w:sz w:val="20"/>
          <w:szCs w:val="20"/>
        </w:rPr>
        <w:tab/>
      </w:r>
      <w:r w:rsidR="00276306">
        <w:rPr>
          <w:rFonts w:ascii="Verdana" w:hAnsi="Verdana"/>
          <w:b/>
          <w:sz w:val="20"/>
          <w:szCs w:val="20"/>
        </w:rPr>
        <w:tab/>
      </w:r>
      <w:r w:rsidR="00276306">
        <w:rPr>
          <w:rFonts w:ascii="Verdana" w:hAnsi="Verdana"/>
          <w:b/>
          <w:sz w:val="20"/>
          <w:szCs w:val="20"/>
        </w:rPr>
        <w:tab/>
      </w:r>
      <w:r w:rsidR="00276306">
        <w:rPr>
          <w:rFonts w:ascii="Verdana" w:hAnsi="Verdana"/>
          <w:b/>
          <w:sz w:val="20"/>
          <w:szCs w:val="20"/>
        </w:rPr>
        <w:tab/>
      </w:r>
      <w:r w:rsidR="00276306">
        <w:rPr>
          <w:rFonts w:ascii="Verdana" w:hAnsi="Verdana"/>
          <w:b/>
          <w:sz w:val="20"/>
          <w:szCs w:val="20"/>
        </w:rPr>
        <w:tab/>
      </w:r>
      <w:r w:rsidR="00276306">
        <w:rPr>
          <w:rFonts w:ascii="Verdana" w:hAnsi="Verdana"/>
          <w:b/>
          <w:sz w:val="20"/>
          <w:szCs w:val="20"/>
        </w:rPr>
        <w:tab/>
      </w:r>
      <w:r w:rsidR="00276306">
        <w:rPr>
          <w:rFonts w:ascii="Verdana" w:hAnsi="Verdana"/>
          <w:b/>
          <w:sz w:val="20"/>
          <w:szCs w:val="20"/>
        </w:rPr>
        <w:tab/>
      </w:r>
      <w:r w:rsidR="00276306">
        <w:rPr>
          <w:rFonts w:ascii="Verdana" w:hAnsi="Verdana"/>
          <w:b/>
          <w:sz w:val="20"/>
          <w:szCs w:val="20"/>
        </w:rPr>
        <w:tab/>
      </w:r>
      <w:r w:rsidR="00276306">
        <w:rPr>
          <w:rFonts w:ascii="Verdana" w:hAnsi="Verdana"/>
          <w:b/>
          <w:sz w:val="20"/>
          <w:szCs w:val="20"/>
        </w:rPr>
        <w:tab/>
      </w:r>
      <w:r w:rsidR="00276306">
        <w:rPr>
          <w:rFonts w:ascii="Verdana" w:hAnsi="Verdana"/>
          <w:b/>
          <w:sz w:val="20"/>
          <w:szCs w:val="20"/>
        </w:rPr>
        <w:tab/>
      </w:r>
      <w:r w:rsidR="00276306">
        <w:rPr>
          <w:rFonts w:ascii="Verdana" w:hAnsi="Verdana"/>
          <w:b/>
          <w:sz w:val="20"/>
          <w:szCs w:val="20"/>
        </w:rPr>
        <w:tab/>
      </w:r>
      <w:r w:rsidR="00276306">
        <w:rPr>
          <w:rFonts w:ascii="Verdana" w:hAnsi="Verdana"/>
          <w:b/>
          <w:sz w:val="20"/>
          <w:szCs w:val="20"/>
        </w:rPr>
        <w:tab/>
      </w:r>
      <w:r w:rsidR="00276306">
        <w:rPr>
          <w:rFonts w:ascii="Verdana" w:hAnsi="Verdana"/>
          <w:b/>
          <w:sz w:val="20"/>
          <w:szCs w:val="20"/>
        </w:rPr>
        <w:tab/>
      </w:r>
      <w:r w:rsidR="00276306">
        <w:rPr>
          <w:rFonts w:ascii="Verdana" w:hAnsi="Verdana"/>
          <w:b/>
          <w:sz w:val="20"/>
          <w:szCs w:val="20"/>
        </w:rPr>
        <w:tab/>
      </w:r>
      <w:r w:rsidR="00276306">
        <w:rPr>
          <w:rFonts w:ascii="Verdana" w:hAnsi="Verdana"/>
          <w:b/>
          <w:sz w:val="20"/>
          <w:szCs w:val="20"/>
        </w:rPr>
        <w:tab/>
      </w:r>
      <w:r w:rsidR="00276306">
        <w:rPr>
          <w:rFonts w:ascii="Verdana" w:hAnsi="Verdana"/>
          <w:b/>
          <w:sz w:val="20"/>
          <w:szCs w:val="20"/>
        </w:rPr>
        <w:tab/>
      </w:r>
      <w:r w:rsidR="00276306">
        <w:rPr>
          <w:rFonts w:ascii="Verdana" w:hAnsi="Verdana"/>
          <w:b/>
          <w:sz w:val="20"/>
          <w:szCs w:val="20"/>
        </w:rPr>
        <w:tab/>
      </w:r>
      <w:r w:rsidR="00276306">
        <w:rPr>
          <w:rFonts w:ascii="Verdana" w:hAnsi="Verdana"/>
          <w:b/>
          <w:sz w:val="20"/>
          <w:szCs w:val="20"/>
        </w:rPr>
        <w:tab/>
      </w:r>
      <w:r w:rsidR="00276306">
        <w:rPr>
          <w:rFonts w:ascii="Verdana" w:hAnsi="Verdana"/>
          <w:b/>
          <w:sz w:val="20"/>
          <w:szCs w:val="20"/>
        </w:rPr>
        <w:tab/>
      </w:r>
      <w:r w:rsidR="00276306">
        <w:rPr>
          <w:rFonts w:ascii="Verdana" w:hAnsi="Verdana"/>
          <w:b/>
          <w:sz w:val="20"/>
          <w:szCs w:val="20"/>
        </w:rPr>
        <w:tab/>
      </w:r>
      <w:r w:rsidR="00276306">
        <w:rPr>
          <w:rFonts w:ascii="Verdana" w:hAnsi="Verdana"/>
          <w:b/>
          <w:sz w:val="20"/>
          <w:szCs w:val="20"/>
        </w:rPr>
        <w:tab/>
      </w:r>
      <w:r w:rsidR="00276306">
        <w:rPr>
          <w:rFonts w:ascii="Verdana" w:hAnsi="Verdana"/>
          <w:b/>
          <w:sz w:val="20"/>
          <w:szCs w:val="20"/>
        </w:rPr>
        <w:tab/>
      </w:r>
      <w:r w:rsidR="00276306">
        <w:rPr>
          <w:rFonts w:ascii="Verdana" w:hAnsi="Verdana"/>
          <w:b/>
          <w:sz w:val="20"/>
          <w:szCs w:val="20"/>
        </w:rPr>
        <w:tab/>
      </w:r>
      <w:r w:rsidR="00276306">
        <w:rPr>
          <w:rFonts w:ascii="Verdana" w:hAnsi="Verdana"/>
          <w:b/>
          <w:sz w:val="20"/>
          <w:szCs w:val="20"/>
        </w:rPr>
        <w:tab/>
      </w:r>
      <w:r w:rsidR="00276306">
        <w:rPr>
          <w:rFonts w:ascii="Verdana" w:hAnsi="Verdana"/>
          <w:b/>
          <w:sz w:val="20"/>
          <w:szCs w:val="20"/>
        </w:rPr>
        <w:tab/>
      </w:r>
      <w:r w:rsidR="00276306">
        <w:rPr>
          <w:rFonts w:ascii="Verdana" w:hAnsi="Verdana"/>
          <w:b/>
          <w:sz w:val="20"/>
          <w:szCs w:val="20"/>
        </w:rPr>
        <w:tab/>
      </w:r>
      <w:bookmarkStart w:id="0" w:name="_GoBack"/>
      <w:bookmarkEnd w:id="0"/>
      <w:r w:rsidR="002433A3" w:rsidRPr="00AB45B6">
        <w:rPr>
          <w:rFonts w:ascii="Verdana" w:hAnsi="Verdana"/>
          <w:b/>
          <w:sz w:val="20"/>
          <w:szCs w:val="20"/>
        </w:rPr>
        <w:t>May</w:t>
      </w:r>
      <w:r w:rsidR="007928A3" w:rsidRPr="00AB45B6">
        <w:rPr>
          <w:rFonts w:ascii="Verdana" w:hAnsi="Verdana"/>
          <w:b/>
          <w:sz w:val="20"/>
          <w:szCs w:val="20"/>
        </w:rPr>
        <w:t>’9</w:t>
      </w:r>
      <w:r w:rsidR="002433A3" w:rsidRPr="00AB45B6">
        <w:rPr>
          <w:rFonts w:ascii="Verdana" w:hAnsi="Verdana"/>
          <w:b/>
          <w:sz w:val="20"/>
          <w:szCs w:val="20"/>
        </w:rPr>
        <w:t>6</w:t>
      </w:r>
      <w:r w:rsidR="007928A3" w:rsidRPr="00AB45B6">
        <w:rPr>
          <w:rFonts w:ascii="Verdana" w:hAnsi="Verdana"/>
          <w:b/>
          <w:sz w:val="20"/>
          <w:szCs w:val="20"/>
        </w:rPr>
        <w:t xml:space="preserve"> – Oct’04</w:t>
      </w:r>
    </w:p>
    <w:p w:rsidR="00F37785" w:rsidRPr="00AB45B6" w:rsidRDefault="00F37785">
      <w:pPr>
        <w:rPr>
          <w:rFonts w:ascii="Verdana" w:hAnsi="Verdana"/>
          <w:b/>
          <w:sz w:val="20"/>
          <w:szCs w:val="20"/>
          <w:u w:val="single"/>
        </w:rPr>
      </w:pPr>
    </w:p>
    <w:p w:rsidR="00F37785" w:rsidRPr="00AB45B6" w:rsidRDefault="00F37785">
      <w:pPr>
        <w:rPr>
          <w:rFonts w:ascii="Verdana" w:hAnsi="Verdana"/>
          <w:sz w:val="20"/>
          <w:szCs w:val="20"/>
        </w:rPr>
      </w:pPr>
      <w:r w:rsidRPr="00AB45B6">
        <w:rPr>
          <w:rFonts w:ascii="Verdana" w:hAnsi="Verdana"/>
          <w:b/>
          <w:sz w:val="20"/>
          <w:szCs w:val="20"/>
          <w:u w:val="single"/>
        </w:rPr>
        <w:t>Key Responsibilities</w:t>
      </w:r>
    </w:p>
    <w:p w:rsidR="00F37785" w:rsidRPr="00AB45B6" w:rsidRDefault="00F37785">
      <w:pPr>
        <w:tabs>
          <w:tab w:val="left" w:pos="495"/>
        </w:tabs>
        <w:jc w:val="both"/>
        <w:rPr>
          <w:rFonts w:ascii="Verdana" w:hAnsi="Verdana"/>
          <w:sz w:val="20"/>
          <w:szCs w:val="20"/>
        </w:rPr>
      </w:pPr>
    </w:p>
    <w:p w:rsidR="00551E0B" w:rsidRPr="00AB45B6" w:rsidRDefault="00551E0B" w:rsidP="00551E0B">
      <w:pPr>
        <w:widowControl w:val="0"/>
        <w:numPr>
          <w:ilvl w:val="0"/>
          <w:numId w:val="2"/>
        </w:numPr>
        <w:tabs>
          <w:tab w:val="left" w:pos="360"/>
        </w:tabs>
        <w:suppressAutoHyphens w:val="0"/>
        <w:autoSpaceDE w:val="0"/>
        <w:autoSpaceDN w:val="0"/>
        <w:adjustRightInd w:val="0"/>
        <w:spacing w:line="276" w:lineRule="auto"/>
        <w:jc w:val="both"/>
        <w:rPr>
          <w:rFonts w:ascii="Verdana" w:hAnsi="Verdana"/>
          <w:sz w:val="20"/>
          <w:szCs w:val="20"/>
          <w:lang w:eastAsia="en-US"/>
        </w:rPr>
      </w:pPr>
      <w:r w:rsidRPr="00AB45B6">
        <w:rPr>
          <w:rFonts w:ascii="Verdana" w:hAnsi="Verdana"/>
          <w:sz w:val="20"/>
          <w:szCs w:val="20"/>
          <w:lang w:eastAsia="en-US"/>
        </w:rPr>
        <w:t>General Administration, Transportation Management, Hospitality, Food &amp; Services</w:t>
      </w:r>
    </w:p>
    <w:p w:rsidR="00551E0B" w:rsidRPr="00AB45B6" w:rsidRDefault="00E118A9" w:rsidP="00551E0B">
      <w:pPr>
        <w:widowControl w:val="0"/>
        <w:numPr>
          <w:ilvl w:val="0"/>
          <w:numId w:val="2"/>
        </w:numPr>
        <w:tabs>
          <w:tab w:val="left" w:pos="360"/>
        </w:tabs>
        <w:suppressAutoHyphens w:val="0"/>
        <w:autoSpaceDE w:val="0"/>
        <w:autoSpaceDN w:val="0"/>
        <w:adjustRightInd w:val="0"/>
        <w:spacing w:line="276" w:lineRule="auto"/>
        <w:jc w:val="both"/>
        <w:rPr>
          <w:rFonts w:ascii="Verdana" w:hAnsi="Verdana"/>
          <w:sz w:val="20"/>
          <w:szCs w:val="20"/>
          <w:lang w:eastAsia="en-US"/>
        </w:rPr>
      </w:pPr>
      <w:r w:rsidRPr="00AB45B6">
        <w:rPr>
          <w:rFonts w:ascii="Verdana" w:hAnsi="Verdana"/>
          <w:sz w:val="20"/>
          <w:szCs w:val="20"/>
          <w:lang w:eastAsia="en-US"/>
        </w:rPr>
        <w:t>Negotiation &amp; Finalizing</w:t>
      </w:r>
      <w:r w:rsidR="00551E0B" w:rsidRPr="00AB45B6">
        <w:rPr>
          <w:rFonts w:ascii="Verdana" w:hAnsi="Verdana"/>
          <w:sz w:val="20"/>
          <w:szCs w:val="20"/>
          <w:lang w:eastAsia="en-US"/>
        </w:rPr>
        <w:t xml:space="preserve"> Rate Contracts / AMCs</w:t>
      </w:r>
    </w:p>
    <w:p w:rsidR="007928A3" w:rsidRPr="00AB45B6" w:rsidRDefault="00B111F0" w:rsidP="007928A3">
      <w:pPr>
        <w:widowControl w:val="0"/>
        <w:numPr>
          <w:ilvl w:val="0"/>
          <w:numId w:val="2"/>
        </w:numPr>
        <w:tabs>
          <w:tab w:val="left" w:pos="360"/>
        </w:tabs>
        <w:suppressAutoHyphens w:val="0"/>
        <w:autoSpaceDE w:val="0"/>
        <w:autoSpaceDN w:val="0"/>
        <w:adjustRightInd w:val="0"/>
        <w:spacing w:line="276" w:lineRule="auto"/>
        <w:jc w:val="both"/>
        <w:rPr>
          <w:rFonts w:ascii="Verdana" w:hAnsi="Verdana"/>
          <w:sz w:val="20"/>
          <w:szCs w:val="20"/>
          <w:lang w:eastAsia="en-US"/>
        </w:rPr>
      </w:pPr>
      <w:r w:rsidRPr="00AB45B6">
        <w:rPr>
          <w:rFonts w:ascii="Verdana" w:hAnsi="Verdana"/>
          <w:sz w:val="20"/>
          <w:szCs w:val="20"/>
          <w:lang w:eastAsia="en-US"/>
        </w:rPr>
        <w:t xml:space="preserve">Sourcing, Negotiation, Procuring, </w:t>
      </w:r>
      <w:r w:rsidR="00FF1617" w:rsidRPr="00AB45B6">
        <w:rPr>
          <w:rFonts w:ascii="Verdana" w:hAnsi="Verdana"/>
          <w:sz w:val="20"/>
          <w:szCs w:val="20"/>
          <w:lang w:eastAsia="en-US"/>
        </w:rPr>
        <w:t xml:space="preserve">&amp; Managing OEMs </w:t>
      </w:r>
      <w:r w:rsidR="00586E26" w:rsidRPr="00AB45B6">
        <w:rPr>
          <w:rFonts w:ascii="Verdana" w:hAnsi="Verdana"/>
          <w:sz w:val="20"/>
          <w:szCs w:val="20"/>
          <w:lang w:eastAsia="en-US"/>
        </w:rPr>
        <w:t xml:space="preserve">for </w:t>
      </w:r>
      <w:r w:rsidR="002433A3" w:rsidRPr="00AB45B6">
        <w:rPr>
          <w:rFonts w:ascii="Verdana" w:hAnsi="Verdana"/>
          <w:sz w:val="20"/>
          <w:szCs w:val="20"/>
          <w:lang w:eastAsia="en-US"/>
        </w:rPr>
        <w:t>Designing and</w:t>
      </w:r>
      <w:r w:rsidR="007928A3" w:rsidRPr="00AB45B6">
        <w:rPr>
          <w:rFonts w:ascii="Verdana" w:hAnsi="Verdana"/>
          <w:sz w:val="20"/>
          <w:szCs w:val="20"/>
          <w:lang w:eastAsia="en-US"/>
        </w:rPr>
        <w:t xml:space="preserve"> Printing </w:t>
      </w:r>
      <w:r w:rsidR="002433A3" w:rsidRPr="00AB45B6">
        <w:rPr>
          <w:rFonts w:ascii="Verdana" w:hAnsi="Verdana"/>
          <w:sz w:val="20"/>
          <w:szCs w:val="20"/>
          <w:lang w:eastAsia="en-US"/>
        </w:rPr>
        <w:t>of Business</w:t>
      </w:r>
      <w:r w:rsidR="00586E26" w:rsidRPr="00AB45B6">
        <w:rPr>
          <w:rFonts w:ascii="Verdana" w:hAnsi="Verdana"/>
          <w:sz w:val="20"/>
          <w:szCs w:val="20"/>
          <w:lang w:eastAsia="en-US"/>
        </w:rPr>
        <w:t xml:space="preserve"> Stationery</w:t>
      </w:r>
    </w:p>
    <w:p w:rsidR="00586E26" w:rsidRPr="00AB45B6" w:rsidRDefault="00586E26" w:rsidP="007928A3">
      <w:pPr>
        <w:widowControl w:val="0"/>
        <w:numPr>
          <w:ilvl w:val="0"/>
          <w:numId w:val="2"/>
        </w:numPr>
        <w:tabs>
          <w:tab w:val="left" w:pos="360"/>
        </w:tabs>
        <w:suppressAutoHyphens w:val="0"/>
        <w:autoSpaceDE w:val="0"/>
        <w:autoSpaceDN w:val="0"/>
        <w:adjustRightInd w:val="0"/>
        <w:spacing w:line="276" w:lineRule="auto"/>
        <w:jc w:val="both"/>
        <w:rPr>
          <w:rFonts w:ascii="Verdana" w:hAnsi="Verdana"/>
          <w:sz w:val="20"/>
          <w:szCs w:val="20"/>
          <w:lang w:eastAsia="en-US"/>
        </w:rPr>
      </w:pPr>
      <w:r w:rsidRPr="00AB45B6">
        <w:rPr>
          <w:rFonts w:ascii="Verdana" w:hAnsi="Verdana"/>
          <w:sz w:val="20"/>
          <w:szCs w:val="20"/>
          <w:lang w:eastAsia="en-US"/>
        </w:rPr>
        <w:t xml:space="preserve">Managing Inventory &amp;  Logistics </w:t>
      </w:r>
    </w:p>
    <w:p w:rsidR="002B4194" w:rsidRPr="00AB45B6" w:rsidRDefault="000A56B7" w:rsidP="007928A3">
      <w:pPr>
        <w:widowControl w:val="0"/>
        <w:numPr>
          <w:ilvl w:val="0"/>
          <w:numId w:val="2"/>
        </w:numPr>
        <w:tabs>
          <w:tab w:val="left" w:pos="360"/>
        </w:tabs>
        <w:suppressAutoHyphens w:val="0"/>
        <w:autoSpaceDE w:val="0"/>
        <w:autoSpaceDN w:val="0"/>
        <w:adjustRightInd w:val="0"/>
        <w:spacing w:line="276" w:lineRule="auto"/>
        <w:jc w:val="both"/>
        <w:rPr>
          <w:rFonts w:ascii="Verdana" w:hAnsi="Verdana"/>
          <w:sz w:val="20"/>
          <w:szCs w:val="20"/>
          <w:lang w:eastAsia="en-US"/>
        </w:rPr>
      </w:pPr>
      <w:r w:rsidRPr="00AB45B6">
        <w:rPr>
          <w:rFonts w:ascii="Verdana" w:hAnsi="Verdana"/>
          <w:sz w:val="20"/>
          <w:szCs w:val="20"/>
          <w:lang w:eastAsia="en-US"/>
        </w:rPr>
        <w:lastRenderedPageBreak/>
        <w:t>Co-ordination with Functional HODs on various projects</w:t>
      </w:r>
    </w:p>
    <w:p w:rsidR="00F37785" w:rsidRPr="00AB45B6" w:rsidRDefault="000A56B7" w:rsidP="007928A3">
      <w:pPr>
        <w:widowControl w:val="0"/>
        <w:numPr>
          <w:ilvl w:val="0"/>
          <w:numId w:val="2"/>
        </w:numPr>
        <w:tabs>
          <w:tab w:val="left" w:pos="360"/>
        </w:tabs>
        <w:suppressAutoHyphens w:val="0"/>
        <w:autoSpaceDE w:val="0"/>
        <w:autoSpaceDN w:val="0"/>
        <w:adjustRightInd w:val="0"/>
        <w:spacing w:line="276" w:lineRule="auto"/>
        <w:jc w:val="both"/>
        <w:rPr>
          <w:rFonts w:ascii="Verdana" w:hAnsi="Verdana"/>
          <w:sz w:val="20"/>
          <w:szCs w:val="20"/>
          <w:lang w:eastAsia="en-US"/>
        </w:rPr>
      </w:pPr>
      <w:r w:rsidRPr="00AB45B6">
        <w:rPr>
          <w:rFonts w:ascii="Verdana" w:hAnsi="Verdana"/>
          <w:sz w:val="20"/>
          <w:szCs w:val="20"/>
          <w:lang w:eastAsia="en-US"/>
        </w:rPr>
        <w:t>Co-ordination</w:t>
      </w:r>
      <w:r w:rsidR="00F37785" w:rsidRPr="00AB45B6">
        <w:rPr>
          <w:rFonts w:ascii="Verdana" w:hAnsi="Verdana"/>
          <w:sz w:val="20"/>
          <w:szCs w:val="20"/>
          <w:lang w:eastAsia="en-US"/>
        </w:rPr>
        <w:t xml:space="preserve"> with Ad agency for designing of various promotional brochures</w:t>
      </w:r>
      <w:r w:rsidRPr="00AB45B6">
        <w:rPr>
          <w:rFonts w:ascii="Verdana" w:hAnsi="Verdana"/>
          <w:sz w:val="20"/>
          <w:szCs w:val="20"/>
          <w:lang w:eastAsia="en-US"/>
        </w:rPr>
        <w:t>, print media etc.</w:t>
      </w:r>
    </w:p>
    <w:p w:rsidR="00F37785" w:rsidRPr="00AB45B6" w:rsidRDefault="00F37785" w:rsidP="007928A3">
      <w:pPr>
        <w:widowControl w:val="0"/>
        <w:numPr>
          <w:ilvl w:val="0"/>
          <w:numId w:val="2"/>
        </w:numPr>
        <w:tabs>
          <w:tab w:val="left" w:pos="360"/>
        </w:tabs>
        <w:suppressAutoHyphens w:val="0"/>
        <w:autoSpaceDE w:val="0"/>
        <w:autoSpaceDN w:val="0"/>
        <w:adjustRightInd w:val="0"/>
        <w:spacing w:line="276" w:lineRule="auto"/>
        <w:jc w:val="both"/>
        <w:rPr>
          <w:rFonts w:ascii="Verdana" w:hAnsi="Verdana"/>
          <w:sz w:val="20"/>
          <w:szCs w:val="20"/>
          <w:lang w:eastAsia="en-US"/>
        </w:rPr>
      </w:pPr>
      <w:r w:rsidRPr="00AB45B6">
        <w:rPr>
          <w:rFonts w:ascii="Verdana" w:hAnsi="Verdana"/>
          <w:sz w:val="20"/>
          <w:szCs w:val="20"/>
          <w:lang w:eastAsia="en-US"/>
        </w:rPr>
        <w:t>Participation in Exhibition and Trade fairs, Customer M</w:t>
      </w:r>
      <w:r w:rsidR="00B36C7D" w:rsidRPr="00AB45B6">
        <w:rPr>
          <w:rFonts w:ascii="Verdana" w:hAnsi="Verdana"/>
          <w:sz w:val="20"/>
          <w:szCs w:val="20"/>
          <w:lang w:eastAsia="en-US"/>
        </w:rPr>
        <w:t xml:space="preserve">eets and Promotional Material </w:t>
      </w:r>
      <w:r w:rsidRPr="00AB45B6">
        <w:rPr>
          <w:rFonts w:ascii="Verdana" w:hAnsi="Verdana"/>
          <w:sz w:val="20"/>
          <w:szCs w:val="20"/>
          <w:lang w:eastAsia="en-US"/>
        </w:rPr>
        <w:t xml:space="preserve"> support to the </w:t>
      </w:r>
      <w:r w:rsidR="006C38D8" w:rsidRPr="00AB45B6">
        <w:rPr>
          <w:rFonts w:ascii="Verdana" w:hAnsi="Verdana"/>
          <w:sz w:val="20"/>
          <w:szCs w:val="20"/>
          <w:lang w:eastAsia="en-US"/>
        </w:rPr>
        <w:t>Sales</w:t>
      </w:r>
      <w:r w:rsidR="00B36C7D" w:rsidRPr="00AB45B6">
        <w:rPr>
          <w:rFonts w:ascii="Verdana" w:hAnsi="Verdana"/>
          <w:sz w:val="20"/>
          <w:szCs w:val="20"/>
          <w:lang w:eastAsia="en-US"/>
        </w:rPr>
        <w:t xml:space="preserve"> Team</w:t>
      </w:r>
    </w:p>
    <w:p w:rsidR="00F37785" w:rsidRPr="00AB45B6" w:rsidRDefault="00F37785" w:rsidP="007928A3">
      <w:pPr>
        <w:rPr>
          <w:rFonts w:ascii="Verdana" w:hAnsi="Verdana"/>
          <w:b/>
          <w:sz w:val="20"/>
          <w:szCs w:val="20"/>
          <w:u w:val="single"/>
        </w:rPr>
      </w:pPr>
    </w:p>
    <w:p w:rsidR="00F37785" w:rsidRPr="00AB45B6" w:rsidRDefault="00F37785">
      <w:pPr>
        <w:jc w:val="center"/>
        <w:rPr>
          <w:rFonts w:ascii="Verdana" w:hAnsi="Verdana"/>
          <w:sz w:val="20"/>
          <w:szCs w:val="20"/>
        </w:rPr>
      </w:pPr>
    </w:p>
    <w:p w:rsidR="00F37785" w:rsidRPr="00AB45B6" w:rsidRDefault="00F37785">
      <w:pPr>
        <w:jc w:val="center"/>
        <w:rPr>
          <w:rFonts w:ascii="Verdana" w:hAnsi="Verdana"/>
          <w:sz w:val="20"/>
          <w:szCs w:val="20"/>
        </w:rPr>
      </w:pPr>
      <w:r w:rsidRPr="00AB45B6">
        <w:rPr>
          <w:rFonts w:ascii="Verdana" w:hAnsi="Verdana"/>
          <w:b/>
          <w:sz w:val="20"/>
          <w:szCs w:val="20"/>
        </w:rPr>
        <w:t xml:space="preserve">Noteworthy Milestones across the tenure </w:t>
      </w:r>
    </w:p>
    <w:p w:rsidR="002C5325" w:rsidRPr="00AB45B6" w:rsidRDefault="007E7417" w:rsidP="002C5325">
      <w:pPr>
        <w:jc w:val="center"/>
        <w:rPr>
          <w:rFonts w:ascii="Verdana" w:hAnsi="Verdana" w:cs="Tunga"/>
          <w:b/>
          <w:sz w:val="20"/>
          <w:szCs w:val="20"/>
        </w:rPr>
      </w:pPr>
      <w:r w:rsidRPr="00AB45B6">
        <w:rPr>
          <w:rFonts w:ascii="Verdana" w:hAnsi="Verdana" w:cs="Tunga"/>
          <w:b/>
          <w:noProof/>
          <w:sz w:val="20"/>
          <w:szCs w:val="20"/>
          <w:lang w:val="en-IN" w:eastAsia="en-IN"/>
        </w:rPr>
        <w:drawing>
          <wp:inline distT="0" distB="0" distL="0" distR="0">
            <wp:extent cx="6677025" cy="47625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7025" cy="476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7785" w:rsidRPr="00AB45B6" w:rsidRDefault="00F37785">
      <w:pPr>
        <w:jc w:val="center"/>
        <w:rPr>
          <w:rFonts w:ascii="Verdana" w:hAnsi="Verdana"/>
          <w:sz w:val="20"/>
          <w:szCs w:val="20"/>
        </w:rPr>
      </w:pPr>
    </w:p>
    <w:p w:rsidR="00F37785" w:rsidRPr="00AB45B6" w:rsidRDefault="00F37785">
      <w:pPr>
        <w:numPr>
          <w:ilvl w:val="0"/>
          <w:numId w:val="2"/>
        </w:numPr>
        <w:spacing w:before="60"/>
        <w:rPr>
          <w:rFonts w:ascii="Verdana" w:hAnsi="Verdana"/>
          <w:sz w:val="20"/>
          <w:szCs w:val="20"/>
        </w:rPr>
      </w:pPr>
      <w:r w:rsidRPr="00AB45B6">
        <w:rPr>
          <w:rFonts w:ascii="Verdana" w:hAnsi="Verdana"/>
          <w:sz w:val="20"/>
          <w:szCs w:val="20"/>
        </w:rPr>
        <w:t>When joined the eYantra Industries</w:t>
      </w:r>
      <w:r w:rsidRPr="00AB45B6">
        <w:rPr>
          <w:rFonts w:ascii="Verdana" w:hAnsi="Verdana"/>
          <w:b/>
          <w:sz w:val="20"/>
          <w:szCs w:val="20"/>
        </w:rPr>
        <w:t xml:space="preserve">, </w:t>
      </w:r>
      <w:r w:rsidRPr="00AB45B6">
        <w:rPr>
          <w:rFonts w:ascii="Verdana" w:hAnsi="Verdana"/>
          <w:sz w:val="20"/>
          <w:szCs w:val="20"/>
        </w:rPr>
        <w:t>it was</w:t>
      </w:r>
      <w:r w:rsidR="002C5325" w:rsidRPr="00AB45B6">
        <w:rPr>
          <w:rFonts w:ascii="Verdana" w:hAnsi="Verdana"/>
          <w:sz w:val="20"/>
          <w:szCs w:val="20"/>
        </w:rPr>
        <w:t xml:space="preserve">primarily </w:t>
      </w:r>
      <w:r w:rsidRPr="00AB45B6">
        <w:rPr>
          <w:rFonts w:ascii="Verdana" w:hAnsi="Verdana"/>
          <w:sz w:val="20"/>
          <w:szCs w:val="20"/>
        </w:rPr>
        <w:t>into corporate br</w:t>
      </w:r>
      <w:r w:rsidR="00946A1B" w:rsidRPr="00AB45B6">
        <w:rPr>
          <w:rFonts w:ascii="Verdana" w:hAnsi="Verdana"/>
          <w:sz w:val="20"/>
          <w:szCs w:val="20"/>
        </w:rPr>
        <w:t>and merchandising &amp; Instrumental</w:t>
      </w:r>
      <w:r w:rsidR="002C5325" w:rsidRPr="00AB45B6">
        <w:rPr>
          <w:rFonts w:ascii="Verdana" w:hAnsi="Verdana"/>
          <w:sz w:val="20"/>
          <w:szCs w:val="20"/>
        </w:rPr>
        <w:t xml:space="preserve"> in starting of</w:t>
      </w:r>
      <w:r w:rsidRPr="00AB45B6">
        <w:rPr>
          <w:rFonts w:ascii="Verdana" w:hAnsi="Verdana"/>
          <w:sz w:val="20"/>
          <w:szCs w:val="20"/>
        </w:rPr>
        <w:t xml:space="preserve"> office supplies business. </w:t>
      </w:r>
    </w:p>
    <w:p w:rsidR="00C6331F" w:rsidRPr="00AB45B6" w:rsidRDefault="00C6331F">
      <w:pPr>
        <w:numPr>
          <w:ilvl w:val="0"/>
          <w:numId w:val="2"/>
        </w:numPr>
        <w:spacing w:before="60"/>
        <w:rPr>
          <w:rFonts w:ascii="Verdana" w:hAnsi="Verdana"/>
          <w:sz w:val="20"/>
          <w:szCs w:val="20"/>
        </w:rPr>
      </w:pPr>
      <w:r w:rsidRPr="00AB45B6">
        <w:rPr>
          <w:rFonts w:ascii="Verdana" w:hAnsi="Verdana"/>
          <w:sz w:val="20"/>
          <w:szCs w:val="20"/>
        </w:rPr>
        <w:t xml:space="preserve">Instrumental in leading the Office depot at Hyderabad to be recognised as best branch in terms of </w:t>
      </w:r>
      <w:r w:rsidR="00F07DCA" w:rsidRPr="00AB45B6">
        <w:rPr>
          <w:rFonts w:ascii="Verdana" w:hAnsi="Verdana"/>
          <w:sz w:val="20"/>
          <w:szCs w:val="20"/>
        </w:rPr>
        <w:t>P</w:t>
      </w:r>
      <w:r w:rsidR="002C5325" w:rsidRPr="00AB45B6">
        <w:rPr>
          <w:rFonts w:ascii="Verdana" w:hAnsi="Verdana"/>
          <w:sz w:val="20"/>
          <w:szCs w:val="20"/>
        </w:rPr>
        <w:t>rofitability M</w:t>
      </w:r>
      <w:r w:rsidRPr="00AB45B6">
        <w:rPr>
          <w:rFonts w:ascii="Verdana" w:hAnsi="Verdana"/>
          <w:sz w:val="20"/>
          <w:szCs w:val="20"/>
        </w:rPr>
        <w:t>argins &amp;</w:t>
      </w:r>
      <w:r w:rsidR="00F07DCA" w:rsidRPr="00AB45B6">
        <w:rPr>
          <w:rFonts w:ascii="Verdana" w:hAnsi="Verdana"/>
          <w:sz w:val="20"/>
          <w:szCs w:val="20"/>
        </w:rPr>
        <w:t>O</w:t>
      </w:r>
      <w:r w:rsidRPr="00AB45B6">
        <w:rPr>
          <w:rFonts w:ascii="Verdana" w:hAnsi="Verdana"/>
          <w:sz w:val="20"/>
          <w:szCs w:val="20"/>
        </w:rPr>
        <w:t>perations</w:t>
      </w:r>
      <w:r w:rsidR="002C5325" w:rsidRPr="00AB45B6">
        <w:rPr>
          <w:rFonts w:ascii="Verdana" w:hAnsi="Verdana"/>
          <w:sz w:val="20"/>
          <w:szCs w:val="20"/>
        </w:rPr>
        <w:t>.</w:t>
      </w:r>
    </w:p>
    <w:p w:rsidR="00D0234B" w:rsidRPr="00AB45B6" w:rsidRDefault="00061746" w:rsidP="00A00B80">
      <w:pPr>
        <w:numPr>
          <w:ilvl w:val="0"/>
          <w:numId w:val="2"/>
        </w:numPr>
        <w:spacing w:before="60"/>
        <w:rPr>
          <w:rFonts w:ascii="Verdana" w:hAnsi="Verdana"/>
          <w:sz w:val="20"/>
          <w:szCs w:val="20"/>
        </w:rPr>
      </w:pPr>
      <w:r w:rsidRPr="00AB45B6">
        <w:rPr>
          <w:rFonts w:ascii="Verdana" w:hAnsi="Verdana"/>
          <w:sz w:val="20"/>
          <w:szCs w:val="20"/>
        </w:rPr>
        <w:t>Sourced &amp;</w:t>
      </w:r>
      <w:r w:rsidR="00742989">
        <w:rPr>
          <w:rFonts w:ascii="Verdana" w:hAnsi="Verdana"/>
          <w:sz w:val="20"/>
          <w:szCs w:val="20"/>
        </w:rPr>
        <w:t xml:space="preserve">  procure c</w:t>
      </w:r>
      <w:r w:rsidR="00F9240F" w:rsidRPr="00AB45B6">
        <w:rPr>
          <w:rFonts w:ascii="Verdana" w:hAnsi="Verdana"/>
          <w:sz w:val="20"/>
          <w:szCs w:val="20"/>
        </w:rPr>
        <w:t>omplete Facility and Cafeteria Category Products for various</w:t>
      </w:r>
      <w:r w:rsidR="00742989">
        <w:rPr>
          <w:rFonts w:ascii="Verdana" w:hAnsi="Verdana"/>
          <w:sz w:val="20"/>
          <w:szCs w:val="20"/>
        </w:rPr>
        <w:t xml:space="preserve"> </w:t>
      </w:r>
      <w:r w:rsidR="001A5502" w:rsidRPr="00AB45B6">
        <w:rPr>
          <w:rFonts w:ascii="Verdana" w:hAnsi="Verdana"/>
          <w:sz w:val="20"/>
          <w:szCs w:val="20"/>
        </w:rPr>
        <w:t>Flipkart</w:t>
      </w:r>
      <w:r w:rsidR="00742989">
        <w:rPr>
          <w:rFonts w:ascii="Verdana" w:hAnsi="Verdana"/>
          <w:sz w:val="20"/>
          <w:szCs w:val="20"/>
        </w:rPr>
        <w:t xml:space="preserve"> </w:t>
      </w:r>
      <w:r w:rsidR="00D0234B" w:rsidRPr="00AB45B6">
        <w:rPr>
          <w:rFonts w:ascii="Verdana" w:hAnsi="Verdana"/>
          <w:sz w:val="20"/>
          <w:szCs w:val="20"/>
        </w:rPr>
        <w:t>Sites</w:t>
      </w:r>
      <w:r w:rsidR="00A00B80" w:rsidRPr="00AB45B6">
        <w:rPr>
          <w:rFonts w:ascii="Verdana" w:hAnsi="Verdana"/>
          <w:sz w:val="20"/>
          <w:szCs w:val="20"/>
        </w:rPr>
        <w:t xml:space="preserve">, </w:t>
      </w:r>
    </w:p>
    <w:p w:rsidR="00A00B80" w:rsidRPr="00AB45B6" w:rsidRDefault="00A00B80" w:rsidP="00D0234B">
      <w:pPr>
        <w:spacing w:before="60"/>
        <w:ind w:left="360"/>
        <w:rPr>
          <w:rFonts w:ascii="Verdana" w:hAnsi="Verdana"/>
          <w:sz w:val="20"/>
          <w:szCs w:val="20"/>
        </w:rPr>
      </w:pPr>
      <w:r w:rsidRPr="00AB45B6">
        <w:rPr>
          <w:rFonts w:ascii="Verdana" w:hAnsi="Verdana"/>
          <w:sz w:val="20"/>
          <w:szCs w:val="20"/>
        </w:rPr>
        <w:t xml:space="preserve">Ernst and </w:t>
      </w:r>
      <w:r w:rsidR="00946A1B" w:rsidRPr="00AB45B6">
        <w:rPr>
          <w:rFonts w:ascii="Verdana" w:hAnsi="Verdana"/>
          <w:sz w:val="20"/>
          <w:szCs w:val="20"/>
        </w:rPr>
        <w:t>Young and</w:t>
      </w:r>
      <w:r w:rsidR="00742989">
        <w:rPr>
          <w:rFonts w:ascii="Verdana" w:hAnsi="Verdana"/>
          <w:sz w:val="20"/>
          <w:szCs w:val="20"/>
        </w:rPr>
        <w:t xml:space="preserve"> organize </w:t>
      </w:r>
      <w:r w:rsidR="00730595" w:rsidRPr="00AB45B6">
        <w:rPr>
          <w:rFonts w:ascii="Verdana" w:hAnsi="Verdana"/>
          <w:sz w:val="20"/>
          <w:szCs w:val="20"/>
        </w:rPr>
        <w:t>delivery within</w:t>
      </w:r>
      <w:r w:rsidR="00061746" w:rsidRPr="00AB45B6">
        <w:rPr>
          <w:rFonts w:ascii="Verdana" w:hAnsi="Verdana"/>
          <w:sz w:val="20"/>
          <w:szCs w:val="20"/>
        </w:rPr>
        <w:t xml:space="preserve"> the agreed SLA. </w:t>
      </w:r>
    </w:p>
    <w:p w:rsidR="006E623D" w:rsidRPr="00AB45B6" w:rsidRDefault="006E623D" w:rsidP="006E623D">
      <w:pPr>
        <w:numPr>
          <w:ilvl w:val="0"/>
          <w:numId w:val="2"/>
        </w:numPr>
        <w:spacing w:before="60"/>
        <w:rPr>
          <w:rFonts w:ascii="Verdana" w:hAnsi="Verdana"/>
          <w:sz w:val="20"/>
          <w:szCs w:val="20"/>
        </w:rPr>
      </w:pPr>
      <w:r w:rsidRPr="00AB45B6">
        <w:rPr>
          <w:rFonts w:ascii="Verdana" w:hAnsi="Verdana"/>
          <w:sz w:val="20"/>
          <w:szCs w:val="20"/>
        </w:rPr>
        <w:t>Received Certificate of Appreciation from Head-Human Resources (Gati Ltd.)  for the Co-ordination</w:t>
      </w:r>
      <w:r w:rsidR="002C5325" w:rsidRPr="00AB45B6">
        <w:rPr>
          <w:rFonts w:ascii="Verdana" w:hAnsi="Verdana"/>
          <w:sz w:val="20"/>
          <w:szCs w:val="20"/>
        </w:rPr>
        <w:t xml:space="preserve">of </w:t>
      </w:r>
      <w:r w:rsidR="00643C28" w:rsidRPr="00AB45B6">
        <w:rPr>
          <w:rFonts w:ascii="Verdana" w:hAnsi="Verdana"/>
          <w:sz w:val="20"/>
          <w:szCs w:val="20"/>
        </w:rPr>
        <w:t>Top</w:t>
      </w:r>
      <w:r w:rsidRPr="00AB45B6">
        <w:rPr>
          <w:rFonts w:ascii="Verdana" w:hAnsi="Verdana"/>
          <w:sz w:val="20"/>
          <w:szCs w:val="20"/>
        </w:rPr>
        <w:t xml:space="preserve"> Management Strategic Busines</w:t>
      </w:r>
      <w:r w:rsidR="002C5325" w:rsidRPr="00AB45B6">
        <w:rPr>
          <w:rFonts w:ascii="Verdana" w:hAnsi="Verdana"/>
          <w:sz w:val="20"/>
          <w:szCs w:val="20"/>
        </w:rPr>
        <w:t xml:space="preserve">s  Meet </w:t>
      </w:r>
      <w:r w:rsidRPr="00AB45B6">
        <w:rPr>
          <w:rFonts w:ascii="Verdana" w:hAnsi="Verdana"/>
          <w:sz w:val="20"/>
          <w:szCs w:val="20"/>
        </w:rPr>
        <w:t>held at Indian School of Business</w:t>
      </w:r>
      <w:r w:rsidR="002C5325" w:rsidRPr="00AB45B6">
        <w:rPr>
          <w:rFonts w:ascii="Verdana" w:hAnsi="Verdana"/>
          <w:sz w:val="20"/>
          <w:szCs w:val="20"/>
        </w:rPr>
        <w:t xml:space="preserve"> (ISB</w:t>
      </w:r>
      <w:r w:rsidR="002C5325" w:rsidRPr="00AB45B6">
        <w:rPr>
          <w:rFonts w:ascii="Verdana" w:hAnsi="Verdana"/>
          <w:b/>
          <w:sz w:val="20"/>
          <w:szCs w:val="20"/>
        </w:rPr>
        <w:t>).</w:t>
      </w:r>
    </w:p>
    <w:p w:rsidR="00F37785" w:rsidRPr="00AB45B6" w:rsidRDefault="002C5325" w:rsidP="00946A1B">
      <w:pPr>
        <w:numPr>
          <w:ilvl w:val="0"/>
          <w:numId w:val="2"/>
        </w:numPr>
        <w:spacing w:before="60"/>
        <w:rPr>
          <w:rFonts w:ascii="Verdana" w:hAnsi="Verdana"/>
          <w:sz w:val="20"/>
          <w:szCs w:val="20"/>
        </w:rPr>
      </w:pPr>
      <w:r w:rsidRPr="00AB45B6">
        <w:rPr>
          <w:rFonts w:ascii="Verdana" w:hAnsi="Verdana"/>
          <w:sz w:val="20"/>
          <w:szCs w:val="20"/>
        </w:rPr>
        <w:t xml:space="preserve">Led rationalisation of&gt;5000 </w:t>
      </w:r>
      <w:r w:rsidR="00F37785" w:rsidRPr="00AB45B6">
        <w:rPr>
          <w:rFonts w:ascii="Verdana" w:hAnsi="Verdana"/>
          <w:sz w:val="20"/>
          <w:szCs w:val="20"/>
        </w:rPr>
        <w:t xml:space="preserve">SKUs </w:t>
      </w:r>
      <w:r w:rsidRPr="00AB45B6">
        <w:rPr>
          <w:rFonts w:ascii="Verdana" w:hAnsi="Verdana"/>
          <w:sz w:val="20"/>
          <w:szCs w:val="20"/>
        </w:rPr>
        <w:t>to ensure effective inventory management.</w:t>
      </w:r>
    </w:p>
    <w:p w:rsidR="00F37785" w:rsidRPr="00AB45B6" w:rsidRDefault="00F37785">
      <w:pPr>
        <w:numPr>
          <w:ilvl w:val="0"/>
          <w:numId w:val="2"/>
        </w:numPr>
        <w:spacing w:before="60"/>
        <w:rPr>
          <w:rFonts w:ascii="Verdana" w:hAnsi="Verdana"/>
          <w:sz w:val="20"/>
          <w:szCs w:val="20"/>
        </w:rPr>
      </w:pPr>
      <w:r w:rsidRPr="00AB45B6">
        <w:rPr>
          <w:rFonts w:ascii="Verdana" w:hAnsi="Verdana"/>
          <w:sz w:val="20"/>
          <w:szCs w:val="20"/>
        </w:rPr>
        <w:t xml:space="preserve">Introduced new products from time to time to the sales team in order to promote &amp; better profitability. </w:t>
      </w:r>
    </w:p>
    <w:p w:rsidR="00F37785" w:rsidRPr="00AB45B6" w:rsidRDefault="00F37785" w:rsidP="006E623D">
      <w:pPr>
        <w:spacing w:before="60"/>
        <w:ind w:left="360"/>
        <w:rPr>
          <w:rFonts w:ascii="Verdana" w:hAnsi="Verdana"/>
          <w:sz w:val="20"/>
          <w:szCs w:val="20"/>
        </w:rPr>
      </w:pPr>
    </w:p>
    <w:p w:rsidR="00F37785" w:rsidRPr="00AB45B6" w:rsidRDefault="00F37785">
      <w:pPr>
        <w:spacing w:before="60"/>
        <w:rPr>
          <w:rFonts w:ascii="Verdana" w:hAnsi="Verdana"/>
          <w:b/>
          <w:sz w:val="20"/>
          <w:szCs w:val="20"/>
        </w:rPr>
      </w:pPr>
      <w:r w:rsidRPr="00AB45B6">
        <w:rPr>
          <w:rFonts w:ascii="Verdana" w:hAnsi="Verdana"/>
          <w:sz w:val="20"/>
          <w:szCs w:val="20"/>
        </w:rPr>
        <w:tab/>
      </w:r>
      <w:r w:rsidRPr="00AB45B6">
        <w:rPr>
          <w:rFonts w:ascii="Verdana" w:hAnsi="Verdana"/>
          <w:sz w:val="20"/>
          <w:szCs w:val="20"/>
        </w:rPr>
        <w:tab/>
      </w:r>
      <w:r w:rsidRPr="00AB45B6">
        <w:rPr>
          <w:rFonts w:ascii="Verdana" w:hAnsi="Verdana"/>
          <w:sz w:val="20"/>
          <w:szCs w:val="20"/>
        </w:rPr>
        <w:tab/>
      </w:r>
      <w:r w:rsidRPr="00AB45B6">
        <w:rPr>
          <w:rFonts w:ascii="Verdana" w:hAnsi="Verdana"/>
          <w:sz w:val="20"/>
          <w:szCs w:val="20"/>
        </w:rPr>
        <w:tab/>
      </w:r>
      <w:r w:rsidRPr="00AB45B6">
        <w:rPr>
          <w:rFonts w:ascii="Verdana" w:hAnsi="Verdana"/>
          <w:sz w:val="20"/>
          <w:szCs w:val="20"/>
        </w:rPr>
        <w:tab/>
      </w:r>
      <w:r w:rsidRPr="00AB45B6">
        <w:rPr>
          <w:rFonts w:ascii="Verdana" w:hAnsi="Verdana"/>
          <w:sz w:val="20"/>
          <w:szCs w:val="20"/>
        </w:rPr>
        <w:tab/>
      </w:r>
      <w:r w:rsidRPr="00AB45B6">
        <w:rPr>
          <w:rFonts w:ascii="Verdana" w:hAnsi="Verdana"/>
          <w:sz w:val="20"/>
          <w:szCs w:val="20"/>
        </w:rPr>
        <w:tab/>
      </w:r>
      <w:r w:rsidRPr="00AB45B6">
        <w:rPr>
          <w:rFonts w:ascii="Verdana" w:hAnsi="Verdana"/>
          <w:sz w:val="20"/>
          <w:szCs w:val="20"/>
        </w:rPr>
        <w:tab/>
      </w:r>
      <w:r w:rsidRPr="00AB45B6">
        <w:rPr>
          <w:rFonts w:ascii="Verdana" w:hAnsi="Verdana"/>
          <w:sz w:val="20"/>
          <w:szCs w:val="20"/>
        </w:rPr>
        <w:tab/>
      </w:r>
      <w:r w:rsidRPr="00AB45B6">
        <w:rPr>
          <w:rFonts w:ascii="Verdana" w:hAnsi="Verdana"/>
          <w:sz w:val="20"/>
          <w:szCs w:val="20"/>
        </w:rPr>
        <w:tab/>
      </w:r>
      <w:r w:rsidRPr="00AB45B6">
        <w:rPr>
          <w:rFonts w:ascii="Verdana" w:hAnsi="Verdana"/>
          <w:sz w:val="20"/>
          <w:szCs w:val="20"/>
        </w:rPr>
        <w:tab/>
      </w:r>
      <w:r w:rsidRPr="00AB45B6">
        <w:rPr>
          <w:rFonts w:ascii="Verdana" w:hAnsi="Verdana"/>
          <w:b/>
          <w:sz w:val="20"/>
          <w:szCs w:val="20"/>
        </w:rPr>
        <w:t>Academia</w:t>
      </w:r>
    </w:p>
    <w:p w:rsidR="002C5325" w:rsidRPr="00AB45B6" w:rsidRDefault="007E7417" w:rsidP="002C5325">
      <w:pPr>
        <w:jc w:val="center"/>
        <w:rPr>
          <w:rFonts w:ascii="Verdana" w:hAnsi="Verdana" w:cs="Tunga"/>
          <w:b/>
          <w:sz w:val="20"/>
          <w:szCs w:val="20"/>
        </w:rPr>
      </w:pPr>
      <w:r w:rsidRPr="00AB45B6">
        <w:rPr>
          <w:rFonts w:ascii="Verdana" w:hAnsi="Verdana" w:cs="Tunga"/>
          <w:b/>
          <w:noProof/>
          <w:sz w:val="20"/>
          <w:szCs w:val="20"/>
          <w:lang w:val="en-IN" w:eastAsia="en-IN"/>
        </w:rPr>
        <w:drawing>
          <wp:inline distT="0" distB="0" distL="0" distR="0">
            <wp:extent cx="6677025" cy="47625"/>
            <wp:effectExtent l="1905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7025" cy="476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7785" w:rsidRPr="00AB45B6" w:rsidRDefault="00F37785">
      <w:pPr>
        <w:numPr>
          <w:ilvl w:val="0"/>
          <w:numId w:val="2"/>
        </w:numPr>
        <w:spacing w:before="120"/>
        <w:rPr>
          <w:rFonts w:ascii="Verdana" w:hAnsi="Verdana"/>
          <w:sz w:val="20"/>
          <w:szCs w:val="20"/>
        </w:rPr>
      </w:pPr>
      <w:r w:rsidRPr="00AB45B6">
        <w:rPr>
          <w:rFonts w:ascii="Verdana" w:hAnsi="Verdana"/>
          <w:sz w:val="20"/>
          <w:szCs w:val="20"/>
        </w:rPr>
        <w:t>Masters Diploma in Business Administration from Symbiosis Institute of Management Studies, Pune</w:t>
      </w:r>
    </w:p>
    <w:p w:rsidR="00F37785" w:rsidRPr="00AB45B6" w:rsidRDefault="00312C6A">
      <w:pPr>
        <w:numPr>
          <w:ilvl w:val="0"/>
          <w:numId w:val="2"/>
        </w:numPr>
        <w:spacing w:before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PG Diploma in Mass Communications </w:t>
      </w:r>
    </w:p>
    <w:p w:rsidR="00F37785" w:rsidRPr="00AB45B6" w:rsidRDefault="00F37785">
      <w:pPr>
        <w:spacing w:before="120"/>
        <w:rPr>
          <w:rFonts w:ascii="Verdana" w:hAnsi="Verdana"/>
          <w:sz w:val="20"/>
          <w:szCs w:val="20"/>
        </w:rPr>
      </w:pPr>
    </w:p>
    <w:p w:rsidR="00B64345" w:rsidRPr="00AB45B6" w:rsidRDefault="00B64345">
      <w:pPr>
        <w:jc w:val="center"/>
        <w:rPr>
          <w:rFonts w:ascii="Verdana" w:hAnsi="Verdana"/>
          <w:b/>
          <w:sz w:val="20"/>
          <w:szCs w:val="20"/>
        </w:rPr>
      </w:pPr>
    </w:p>
    <w:p w:rsidR="00F37785" w:rsidRPr="00AB45B6" w:rsidRDefault="00F37785">
      <w:pPr>
        <w:spacing w:before="120"/>
        <w:rPr>
          <w:rFonts w:ascii="Verdana" w:hAnsi="Verdana"/>
          <w:sz w:val="20"/>
          <w:szCs w:val="20"/>
        </w:rPr>
      </w:pPr>
    </w:p>
    <w:p w:rsidR="00F37785" w:rsidRPr="00AB45B6" w:rsidRDefault="00F37785">
      <w:pPr>
        <w:spacing w:before="120"/>
        <w:rPr>
          <w:rFonts w:ascii="Verdana" w:hAnsi="Verdana"/>
          <w:sz w:val="20"/>
          <w:szCs w:val="20"/>
        </w:rPr>
      </w:pPr>
    </w:p>
    <w:p w:rsidR="00F37785" w:rsidRPr="00AB45B6" w:rsidRDefault="00F37785">
      <w:pPr>
        <w:spacing w:before="120"/>
        <w:rPr>
          <w:rFonts w:ascii="Verdana" w:hAnsi="Verdana"/>
          <w:sz w:val="20"/>
          <w:szCs w:val="20"/>
        </w:rPr>
      </w:pPr>
    </w:p>
    <w:sectPr w:rsidR="00F37785" w:rsidRPr="00AB45B6" w:rsidSect="007E1342">
      <w:pgSz w:w="11906" w:h="16838"/>
      <w:pgMar w:top="720" w:right="720" w:bottom="720" w:left="720" w:header="720" w:footer="390" w:gutter="0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21AF4" w:rsidRDefault="00621AF4" w:rsidP="006E3FED">
      <w:r>
        <w:separator/>
      </w:r>
    </w:p>
  </w:endnote>
  <w:endnote w:type="continuationSeparator" w:id="1">
    <w:p w:rsidR="00621AF4" w:rsidRDefault="00621AF4" w:rsidP="006E3FE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unga">
    <w:panose1 w:val="020B0502040204020203"/>
    <w:charset w:val="01"/>
    <w:family w:val="roman"/>
    <w:notTrueType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21AF4" w:rsidRDefault="00621AF4" w:rsidP="006E3FED">
      <w:r>
        <w:separator/>
      </w:r>
    </w:p>
  </w:footnote>
  <w:footnote w:type="continuationSeparator" w:id="1">
    <w:p w:rsidR="00621AF4" w:rsidRDefault="00621AF4" w:rsidP="006E3FE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Marlett" w:hAnsi="Marlett"/>
        <w:color w:val="000000"/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lvlText w:val=""/>
      <w:lvlJc w:val="left"/>
      <w:pPr>
        <w:tabs>
          <w:tab w:val="num" w:pos="0"/>
        </w:tabs>
        <w:ind w:left="720" w:hanging="360"/>
      </w:pPr>
      <w:rPr>
        <w:rFonts w:ascii="Marlett" w:hAnsi="Marlett"/>
      </w:rPr>
    </w:lvl>
  </w:abstractNum>
  <w:abstractNum w:abstractNumId="3">
    <w:nsid w:val="00000004"/>
    <w:multiLevelType w:val="multilevel"/>
    <w:tmpl w:val="00000004"/>
    <w:name w:val="WW8Num4"/>
    <w:lvl w:ilvl="0">
      <w:start w:val="1"/>
      <w:numFmt w:val="bulle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00000005"/>
    <w:multiLevelType w:val="singleLevel"/>
    <w:tmpl w:val="00000005"/>
    <w:name w:val="WW8Num5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Marlett" w:hAnsi="Marlett"/>
      </w:rPr>
    </w:lvl>
  </w:abstractNum>
  <w:abstractNum w:abstractNumId="5">
    <w:nsid w:val="00000006"/>
    <w:multiLevelType w:val="singleLevel"/>
    <w:tmpl w:val="00000006"/>
    <w:name w:val="WW8Num6"/>
    <w:lvl w:ilvl="0">
      <w:start w:val="1"/>
      <w:numFmt w:val="bullet"/>
      <w:lvlText w:val=""/>
      <w:lvlJc w:val="left"/>
      <w:pPr>
        <w:tabs>
          <w:tab w:val="num" w:pos="288"/>
        </w:tabs>
        <w:ind w:left="288" w:hanging="288"/>
      </w:pPr>
      <w:rPr>
        <w:rFonts w:ascii="Wingdings" w:hAnsi="Wingdings"/>
      </w:rPr>
    </w:lvl>
  </w:abstractNum>
  <w:abstractNum w:abstractNumId="6">
    <w:nsid w:val="05D02573"/>
    <w:multiLevelType w:val="multilevel"/>
    <w:tmpl w:val="AA446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AE339F4"/>
    <w:multiLevelType w:val="multilevel"/>
    <w:tmpl w:val="114C0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5C2398B"/>
    <w:multiLevelType w:val="multilevel"/>
    <w:tmpl w:val="72162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32C68A9"/>
    <w:multiLevelType w:val="hybridMultilevel"/>
    <w:tmpl w:val="BE8EE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9"/>
  </w:num>
  <w:num w:numId="8">
    <w:abstractNumId w:val="6"/>
  </w:num>
  <w:num w:numId="9">
    <w:abstractNumId w:val="8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stylePaneFormatFilter w:val="0000"/>
  <w:defaultTabStop w:val="288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9561A"/>
    <w:rsid w:val="00005215"/>
    <w:rsid w:val="00043218"/>
    <w:rsid w:val="00045E35"/>
    <w:rsid w:val="00046B66"/>
    <w:rsid w:val="00061746"/>
    <w:rsid w:val="00075D36"/>
    <w:rsid w:val="000843B1"/>
    <w:rsid w:val="0008547C"/>
    <w:rsid w:val="000A2A0F"/>
    <w:rsid w:val="000A56B7"/>
    <w:rsid w:val="000B461C"/>
    <w:rsid w:val="000B4A58"/>
    <w:rsid w:val="000C6D31"/>
    <w:rsid w:val="000D1DE2"/>
    <w:rsid w:val="000D3FF9"/>
    <w:rsid w:val="000D64D4"/>
    <w:rsid w:val="000E1E48"/>
    <w:rsid w:val="000E2381"/>
    <w:rsid w:val="000F1205"/>
    <w:rsid w:val="001078F8"/>
    <w:rsid w:val="00111A7B"/>
    <w:rsid w:val="00137764"/>
    <w:rsid w:val="00154659"/>
    <w:rsid w:val="001607AC"/>
    <w:rsid w:val="00180A8F"/>
    <w:rsid w:val="001838BE"/>
    <w:rsid w:val="001A0593"/>
    <w:rsid w:val="001A0CBD"/>
    <w:rsid w:val="001A33FE"/>
    <w:rsid w:val="001A5502"/>
    <w:rsid w:val="001B77FC"/>
    <w:rsid w:val="001E7654"/>
    <w:rsid w:val="00237584"/>
    <w:rsid w:val="00241836"/>
    <w:rsid w:val="002428C7"/>
    <w:rsid w:val="002433A3"/>
    <w:rsid w:val="00243487"/>
    <w:rsid w:val="00243F84"/>
    <w:rsid w:val="002554AC"/>
    <w:rsid w:val="00255527"/>
    <w:rsid w:val="00263335"/>
    <w:rsid w:val="00276306"/>
    <w:rsid w:val="00286147"/>
    <w:rsid w:val="002900FB"/>
    <w:rsid w:val="00292E73"/>
    <w:rsid w:val="002979C6"/>
    <w:rsid w:val="002B4194"/>
    <w:rsid w:val="002C5325"/>
    <w:rsid w:val="002F6007"/>
    <w:rsid w:val="002F7017"/>
    <w:rsid w:val="002F7506"/>
    <w:rsid w:val="0031016B"/>
    <w:rsid w:val="0031125D"/>
    <w:rsid w:val="00312C6A"/>
    <w:rsid w:val="00312F42"/>
    <w:rsid w:val="00317222"/>
    <w:rsid w:val="0032432F"/>
    <w:rsid w:val="00333EB3"/>
    <w:rsid w:val="00334175"/>
    <w:rsid w:val="003349B9"/>
    <w:rsid w:val="00342C1F"/>
    <w:rsid w:val="003558D3"/>
    <w:rsid w:val="00360F8D"/>
    <w:rsid w:val="00363628"/>
    <w:rsid w:val="003640F2"/>
    <w:rsid w:val="00376BAC"/>
    <w:rsid w:val="00383A5B"/>
    <w:rsid w:val="00394505"/>
    <w:rsid w:val="003977B8"/>
    <w:rsid w:val="003B0089"/>
    <w:rsid w:val="003B0CE3"/>
    <w:rsid w:val="003B11F1"/>
    <w:rsid w:val="003B63F8"/>
    <w:rsid w:val="003C0D85"/>
    <w:rsid w:val="003D1D42"/>
    <w:rsid w:val="003D2574"/>
    <w:rsid w:val="004058B0"/>
    <w:rsid w:val="00422AB5"/>
    <w:rsid w:val="00441C1C"/>
    <w:rsid w:val="00445284"/>
    <w:rsid w:val="0046506A"/>
    <w:rsid w:val="004658B2"/>
    <w:rsid w:val="00473ED3"/>
    <w:rsid w:val="00474D33"/>
    <w:rsid w:val="004858BD"/>
    <w:rsid w:val="004866AA"/>
    <w:rsid w:val="00490DDB"/>
    <w:rsid w:val="004B174B"/>
    <w:rsid w:val="004C27AC"/>
    <w:rsid w:val="00502361"/>
    <w:rsid w:val="00511A43"/>
    <w:rsid w:val="005158B1"/>
    <w:rsid w:val="00523D35"/>
    <w:rsid w:val="00534B82"/>
    <w:rsid w:val="0054086F"/>
    <w:rsid w:val="005502FF"/>
    <w:rsid w:val="00551E0B"/>
    <w:rsid w:val="005552B8"/>
    <w:rsid w:val="00574F70"/>
    <w:rsid w:val="00580425"/>
    <w:rsid w:val="00583E05"/>
    <w:rsid w:val="00586E26"/>
    <w:rsid w:val="005A541A"/>
    <w:rsid w:val="005C63EB"/>
    <w:rsid w:val="005D455B"/>
    <w:rsid w:val="005D531F"/>
    <w:rsid w:val="005E02CA"/>
    <w:rsid w:val="005E6BE5"/>
    <w:rsid w:val="005E7C11"/>
    <w:rsid w:val="005F0AFD"/>
    <w:rsid w:val="005F64F1"/>
    <w:rsid w:val="00621AF4"/>
    <w:rsid w:val="00632E47"/>
    <w:rsid w:val="006338C3"/>
    <w:rsid w:val="00634863"/>
    <w:rsid w:val="0064376E"/>
    <w:rsid w:val="00643C28"/>
    <w:rsid w:val="00661E64"/>
    <w:rsid w:val="0067004C"/>
    <w:rsid w:val="00673526"/>
    <w:rsid w:val="00683682"/>
    <w:rsid w:val="006879F4"/>
    <w:rsid w:val="006B33A9"/>
    <w:rsid w:val="006B3BFD"/>
    <w:rsid w:val="006C38D8"/>
    <w:rsid w:val="006C4130"/>
    <w:rsid w:val="006E16F2"/>
    <w:rsid w:val="006E3FED"/>
    <w:rsid w:val="006E623D"/>
    <w:rsid w:val="006E6DA2"/>
    <w:rsid w:val="006F3658"/>
    <w:rsid w:val="00701F18"/>
    <w:rsid w:val="00703C36"/>
    <w:rsid w:val="007131FD"/>
    <w:rsid w:val="007258CC"/>
    <w:rsid w:val="00730595"/>
    <w:rsid w:val="00735119"/>
    <w:rsid w:val="007405E5"/>
    <w:rsid w:val="00740FAE"/>
    <w:rsid w:val="00742989"/>
    <w:rsid w:val="007613FF"/>
    <w:rsid w:val="00764FB9"/>
    <w:rsid w:val="00767F1A"/>
    <w:rsid w:val="00770BED"/>
    <w:rsid w:val="0077558F"/>
    <w:rsid w:val="007928A3"/>
    <w:rsid w:val="00792DC5"/>
    <w:rsid w:val="00795E73"/>
    <w:rsid w:val="007A77E9"/>
    <w:rsid w:val="007B2551"/>
    <w:rsid w:val="007C395E"/>
    <w:rsid w:val="007D10BC"/>
    <w:rsid w:val="007E1342"/>
    <w:rsid w:val="007E1A1D"/>
    <w:rsid w:val="007E7417"/>
    <w:rsid w:val="007F12FF"/>
    <w:rsid w:val="008060C6"/>
    <w:rsid w:val="0080768F"/>
    <w:rsid w:val="00815922"/>
    <w:rsid w:val="00827499"/>
    <w:rsid w:val="0084719D"/>
    <w:rsid w:val="00855510"/>
    <w:rsid w:val="00867C20"/>
    <w:rsid w:val="00881D17"/>
    <w:rsid w:val="00887DD1"/>
    <w:rsid w:val="00895A41"/>
    <w:rsid w:val="008A1638"/>
    <w:rsid w:val="008B4AE4"/>
    <w:rsid w:val="008C086E"/>
    <w:rsid w:val="008D69BC"/>
    <w:rsid w:val="008F2D8D"/>
    <w:rsid w:val="00901539"/>
    <w:rsid w:val="009047BC"/>
    <w:rsid w:val="009225F4"/>
    <w:rsid w:val="00936C24"/>
    <w:rsid w:val="00941828"/>
    <w:rsid w:val="00946A1B"/>
    <w:rsid w:val="00975FE0"/>
    <w:rsid w:val="00977DC6"/>
    <w:rsid w:val="00993729"/>
    <w:rsid w:val="0099561A"/>
    <w:rsid w:val="009C5398"/>
    <w:rsid w:val="009D3A71"/>
    <w:rsid w:val="009D6157"/>
    <w:rsid w:val="00A0016F"/>
    <w:rsid w:val="00A0039E"/>
    <w:rsid w:val="00A00B80"/>
    <w:rsid w:val="00A01485"/>
    <w:rsid w:val="00A61B4A"/>
    <w:rsid w:val="00A67E35"/>
    <w:rsid w:val="00A954F4"/>
    <w:rsid w:val="00AA2616"/>
    <w:rsid w:val="00AA50C4"/>
    <w:rsid w:val="00AB45B6"/>
    <w:rsid w:val="00AC286C"/>
    <w:rsid w:val="00AD0C14"/>
    <w:rsid w:val="00AE2913"/>
    <w:rsid w:val="00AF0D57"/>
    <w:rsid w:val="00B07B05"/>
    <w:rsid w:val="00B10353"/>
    <w:rsid w:val="00B111F0"/>
    <w:rsid w:val="00B36C7D"/>
    <w:rsid w:val="00B510A4"/>
    <w:rsid w:val="00B543A0"/>
    <w:rsid w:val="00B54BDC"/>
    <w:rsid w:val="00B64345"/>
    <w:rsid w:val="00B71E76"/>
    <w:rsid w:val="00B82A09"/>
    <w:rsid w:val="00B8497F"/>
    <w:rsid w:val="00BA79D1"/>
    <w:rsid w:val="00BB16AF"/>
    <w:rsid w:val="00BB6F28"/>
    <w:rsid w:val="00BC3430"/>
    <w:rsid w:val="00BE39DD"/>
    <w:rsid w:val="00BF4B56"/>
    <w:rsid w:val="00C04BEA"/>
    <w:rsid w:val="00C0504E"/>
    <w:rsid w:val="00C05277"/>
    <w:rsid w:val="00C1081B"/>
    <w:rsid w:val="00C16598"/>
    <w:rsid w:val="00C216DD"/>
    <w:rsid w:val="00C21D02"/>
    <w:rsid w:val="00C324F3"/>
    <w:rsid w:val="00C33860"/>
    <w:rsid w:val="00C57D11"/>
    <w:rsid w:val="00C6331F"/>
    <w:rsid w:val="00C651CD"/>
    <w:rsid w:val="00C74FA2"/>
    <w:rsid w:val="00CB0383"/>
    <w:rsid w:val="00CC02D3"/>
    <w:rsid w:val="00CC1F2B"/>
    <w:rsid w:val="00CC6BDB"/>
    <w:rsid w:val="00CE7120"/>
    <w:rsid w:val="00CF54F6"/>
    <w:rsid w:val="00D0234B"/>
    <w:rsid w:val="00D143BA"/>
    <w:rsid w:val="00D21A93"/>
    <w:rsid w:val="00D360D3"/>
    <w:rsid w:val="00D52568"/>
    <w:rsid w:val="00D54A12"/>
    <w:rsid w:val="00D57A4B"/>
    <w:rsid w:val="00D647E5"/>
    <w:rsid w:val="00D7514D"/>
    <w:rsid w:val="00D7531E"/>
    <w:rsid w:val="00D811D4"/>
    <w:rsid w:val="00DA3F04"/>
    <w:rsid w:val="00DC4EBA"/>
    <w:rsid w:val="00DD07D2"/>
    <w:rsid w:val="00DD3394"/>
    <w:rsid w:val="00DE5AA8"/>
    <w:rsid w:val="00E03024"/>
    <w:rsid w:val="00E118A9"/>
    <w:rsid w:val="00E56D1E"/>
    <w:rsid w:val="00E80F3B"/>
    <w:rsid w:val="00E81651"/>
    <w:rsid w:val="00E93BDF"/>
    <w:rsid w:val="00EA3384"/>
    <w:rsid w:val="00EB6B49"/>
    <w:rsid w:val="00EB6D1A"/>
    <w:rsid w:val="00EC1D44"/>
    <w:rsid w:val="00ED25F8"/>
    <w:rsid w:val="00EF577C"/>
    <w:rsid w:val="00EF602A"/>
    <w:rsid w:val="00F01181"/>
    <w:rsid w:val="00F06E2C"/>
    <w:rsid w:val="00F07841"/>
    <w:rsid w:val="00F07DCA"/>
    <w:rsid w:val="00F27617"/>
    <w:rsid w:val="00F30E9A"/>
    <w:rsid w:val="00F328E6"/>
    <w:rsid w:val="00F334E5"/>
    <w:rsid w:val="00F35FAC"/>
    <w:rsid w:val="00F37785"/>
    <w:rsid w:val="00F44D54"/>
    <w:rsid w:val="00F742DB"/>
    <w:rsid w:val="00F745A2"/>
    <w:rsid w:val="00F9240F"/>
    <w:rsid w:val="00FC175F"/>
    <w:rsid w:val="00FC36F3"/>
    <w:rsid w:val="00FC6634"/>
    <w:rsid w:val="00FD0901"/>
    <w:rsid w:val="00FE502B"/>
    <w:rsid w:val="00FF1617"/>
    <w:rsid w:val="00FF2F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0C14"/>
    <w:pPr>
      <w:suppressAutoHyphens/>
    </w:pPr>
    <w:rPr>
      <w:sz w:val="24"/>
      <w:szCs w:val="24"/>
      <w:lang w:val="en-GB" w:eastAsia="ar-SA" w:bidi="ar-SA"/>
    </w:rPr>
  </w:style>
  <w:style w:type="paragraph" w:styleId="Heading1">
    <w:name w:val="heading 1"/>
    <w:basedOn w:val="Normal"/>
    <w:next w:val="Normal"/>
    <w:qFormat/>
    <w:rsid w:val="00AD0C14"/>
    <w:pPr>
      <w:keepNext/>
      <w:tabs>
        <w:tab w:val="num" w:pos="0"/>
        <w:tab w:val="left" w:pos="1080"/>
      </w:tabs>
      <w:spacing w:after="40"/>
      <w:ind w:left="432" w:hanging="432"/>
      <w:jc w:val="both"/>
      <w:outlineLvl w:val="0"/>
    </w:pPr>
    <w:rPr>
      <w:rFonts w:ascii="Verdana" w:hAnsi="Verdana" w:cs="Arial"/>
      <w:sz w:val="17"/>
      <w:szCs w:val="17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sid w:val="00AD0C14"/>
    <w:rPr>
      <w:rFonts w:ascii="Marlett" w:hAnsi="Marlett"/>
      <w:color w:val="000000"/>
    </w:rPr>
  </w:style>
  <w:style w:type="character" w:customStyle="1" w:styleId="WW8Num3z0">
    <w:name w:val="WW8Num3z0"/>
    <w:rsid w:val="00AD0C14"/>
    <w:rPr>
      <w:rFonts w:ascii="Wingdings" w:hAnsi="Wingdings"/>
    </w:rPr>
  </w:style>
  <w:style w:type="character" w:customStyle="1" w:styleId="WW8Num4z0">
    <w:name w:val="WW8Num4z0"/>
    <w:rsid w:val="00AD0C14"/>
    <w:rPr>
      <w:rFonts w:ascii="Wingdings" w:hAnsi="Wingdings"/>
    </w:rPr>
  </w:style>
  <w:style w:type="character" w:customStyle="1" w:styleId="WW8Num5z0">
    <w:name w:val="WW8Num5z0"/>
    <w:rsid w:val="00AD0C14"/>
    <w:rPr>
      <w:rFonts w:ascii="Wingdings" w:hAnsi="Wingdings"/>
    </w:rPr>
  </w:style>
  <w:style w:type="character" w:customStyle="1" w:styleId="WW8Num6z0">
    <w:name w:val="WW8Num6z0"/>
    <w:rsid w:val="00AD0C14"/>
    <w:rPr>
      <w:rFonts w:ascii="Wingdings" w:hAnsi="Wingdings"/>
    </w:rPr>
  </w:style>
  <w:style w:type="character" w:customStyle="1" w:styleId="Absatz-Standardschriftart">
    <w:name w:val="Absatz-Standardschriftart"/>
    <w:rsid w:val="00AD0C14"/>
  </w:style>
  <w:style w:type="character" w:customStyle="1" w:styleId="WW-Absatz-Standardschriftart">
    <w:name w:val="WW-Absatz-Standardschriftart"/>
    <w:rsid w:val="00AD0C14"/>
  </w:style>
  <w:style w:type="character" w:customStyle="1" w:styleId="WW8Num1z0">
    <w:name w:val="WW8Num1z0"/>
    <w:rsid w:val="00AD0C14"/>
    <w:rPr>
      <w:rFonts w:ascii="Wingdings" w:hAnsi="Wingdings"/>
    </w:rPr>
  </w:style>
  <w:style w:type="character" w:customStyle="1" w:styleId="WW8Num1z1">
    <w:name w:val="WW8Num1z1"/>
    <w:rsid w:val="00AD0C14"/>
    <w:rPr>
      <w:rFonts w:ascii="Courier New" w:hAnsi="Courier New" w:cs="Courier New"/>
    </w:rPr>
  </w:style>
  <w:style w:type="character" w:customStyle="1" w:styleId="WW8Num1z3">
    <w:name w:val="WW8Num1z3"/>
    <w:rsid w:val="00AD0C14"/>
    <w:rPr>
      <w:rFonts w:ascii="Symbol" w:hAnsi="Symbol"/>
    </w:rPr>
  </w:style>
  <w:style w:type="character" w:customStyle="1" w:styleId="WW8Num2z1">
    <w:name w:val="WW8Num2z1"/>
    <w:rsid w:val="00AD0C14"/>
    <w:rPr>
      <w:rFonts w:ascii="Courier New" w:hAnsi="Courier New" w:cs="Courier New"/>
    </w:rPr>
  </w:style>
  <w:style w:type="character" w:customStyle="1" w:styleId="WW8Num2z2">
    <w:name w:val="WW8Num2z2"/>
    <w:rsid w:val="00AD0C14"/>
    <w:rPr>
      <w:rFonts w:ascii="Wingdings" w:hAnsi="Wingdings"/>
    </w:rPr>
  </w:style>
  <w:style w:type="character" w:customStyle="1" w:styleId="WW8Num2z3">
    <w:name w:val="WW8Num2z3"/>
    <w:rsid w:val="00AD0C14"/>
    <w:rPr>
      <w:rFonts w:ascii="Symbol" w:hAnsi="Symbol"/>
    </w:rPr>
  </w:style>
  <w:style w:type="character" w:customStyle="1" w:styleId="WW8Num3z3">
    <w:name w:val="WW8Num3z3"/>
    <w:rsid w:val="00AD0C14"/>
    <w:rPr>
      <w:rFonts w:ascii="Symbol" w:hAnsi="Symbol"/>
    </w:rPr>
  </w:style>
  <w:style w:type="character" w:customStyle="1" w:styleId="WW8Num3z4">
    <w:name w:val="WW8Num3z4"/>
    <w:rsid w:val="00AD0C14"/>
    <w:rPr>
      <w:rFonts w:ascii="Courier New" w:hAnsi="Courier New" w:cs="Courier New"/>
    </w:rPr>
  </w:style>
  <w:style w:type="character" w:customStyle="1" w:styleId="WW8Num4z1">
    <w:name w:val="WW8Num4z1"/>
    <w:rsid w:val="00AD0C14"/>
    <w:rPr>
      <w:rFonts w:ascii="Courier New" w:hAnsi="Courier New" w:cs="Courier New"/>
    </w:rPr>
  </w:style>
  <w:style w:type="character" w:customStyle="1" w:styleId="WW8Num4z3">
    <w:name w:val="WW8Num4z3"/>
    <w:rsid w:val="00AD0C14"/>
    <w:rPr>
      <w:rFonts w:ascii="Symbol" w:hAnsi="Symbol"/>
    </w:rPr>
  </w:style>
  <w:style w:type="character" w:customStyle="1" w:styleId="WW8Num5z1">
    <w:name w:val="WW8Num5z1"/>
    <w:rsid w:val="00AD0C14"/>
    <w:rPr>
      <w:rFonts w:ascii="Courier New" w:hAnsi="Courier New" w:cs="Courier New"/>
    </w:rPr>
  </w:style>
  <w:style w:type="character" w:customStyle="1" w:styleId="WW8Num5z3">
    <w:name w:val="WW8Num5z3"/>
    <w:rsid w:val="00AD0C14"/>
    <w:rPr>
      <w:rFonts w:ascii="Symbol" w:hAnsi="Symbol"/>
    </w:rPr>
  </w:style>
  <w:style w:type="character" w:customStyle="1" w:styleId="WW8Num6z1">
    <w:name w:val="WW8Num6z1"/>
    <w:rsid w:val="00AD0C14"/>
    <w:rPr>
      <w:rFonts w:ascii="Courier New" w:hAnsi="Courier New" w:cs="Courier New"/>
    </w:rPr>
  </w:style>
  <w:style w:type="character" w:customStyle="1" w:styleId="WW8Num6z3">
    <w:name w:val="WW8Num6z3"/>
    <w:rsid w:val="00AD0C14"/>
    <w:rPr>
      <w:rFonts w:ascii="Symbol" w:hAnsi="Symbol"/>
    </w:rPr>
  </w:style>
  <w:style w:type="character" w:customStyle="1" w:styleId="WW8Num7z0">
    <w:name w:val="WW8Num7z0"/>
    <w:rsid w:val="00AD0C14"/>
    <w:rPr>
      <w:rFonts w:ascii="Wingdings" w:hAnsi="Wingdings"/>
    </w:rPr>
  </w:style>
  <w:style w:type="character" w:customStyle="1" w:styleId="WW8Num7z1">
    <w:name w:val="WW8Num7z1"/>
    <w:rsid w:val="00AD0C14"/>
    <w:rPr>
      <w:rFonts w:ascii="Symbol" w:hAnsi="Symbol"/>
    </w:rPr>
  </w:style>
  <w:style w:type="character" w:customStyle="1" w:styleId="WW8Num7z4">
    <w:name w:val="WW8Num7z4"/>
    <w:rsid w:val="00AD0C14"/>
    <w:rPr>
      <w:rFonts w:ascii="Courier New" w:hAnsi="Courier New" w:cs="Courier New"/>
    </w:rPr>
  </w:style>
  <w:style w:type="character" w:customStyle="1" w:styleId="WW8Num9z0">
    <w:name w:val="WW8Num9z0"/>
    <w:rsid w:val="00AD0C14"/>
    <w:rPr>
      <w:rFonts w:ascii="Wingdings" w:hAnsi="Wingdings"/>
    </w:rPr>
  </w:style>
  <w:style w:type="character" w:customStyle="1" w:styleId="WW8Num9z1">
    <w:name w:val="WW8Num9z1"/>
    <w:rsid w:val="00AD0C14"/>
    <w:rPr>
      <w:rFonts w:ascii="Courier New" w:hAnsi="Courier New" w:cs="Courier New"/>
    </w:rPr>
  </w:style>
  <w:style w:type="character" w:customStyle="1" w:styleId="WW8Num9z3">
    <w:name w:val="WW8Num9z3"/>
    <w:rsid w:val="00AD0C14"/>
    <w:rPr>
      <w:rFonts w:ascii="Symbol" w:hAnsi="Symbol"/>
    </w:rPr>
  </w:style>
  <w:style w:type="character" w:customStyle="1" w:styleId="WW8Num10z0">
    <w:name w:val="WW8Num10z0"/>
    <w:rsid w:val="00AD0C14"/>
    <w:rPr>
      <w:rFonts w:ascii="Wingdings" w:hAnsi="Wingdings"/>
    </w:rPr>
  </w:style>
  <w:style w:type="character" w:customStyle="1" w:styleId="WW8Num10z1">
    <w:name w:val="WW8Num10z1"/>
    <w:rsid w:val="00AD0C14"/>
    <w:rPr>
      <w:rFonts w:ascii="Courier New" w:hAnsi="Courier New" w:cs="Courier New"/>
    </w:rPr>
  </w:style>
  <w:style w:type="character" w:customStyle="1" w:styleId="WW8Num10z3">
    <w:name w:val="WW8Num10z3"/>
    <w:rsid w:val="00AD0C14"/>
    <w:rPr>
      <w:rFonts w:ascii="Symbol" w:hAnsi="Symbol"/>
    </w:rPr>
  </w:style>
  <w:style w:type="character" w:customStyle="1" w:styleId="WW8Num11z0">
    <w:name w:val="WW8Num11z0"/>
    <w:rsid w:val="00AD0C14"/>
    <w:rPr>
      <w:rFonts w:ascii="Wingdings" w:hAnsi="Wingdings"/>
    </w:rPr>
  </w:style>
  <w:style w:type="character" w:customStyle="1" w:styleId="WW8Num11z3">
    <w:name w:val="WW8Num11z3"/>
    <w:rsid w:val="00AD0C14"/>
    <w:rPr>
      <w:rFonts w:ascii="Symbol" w:hAnsi="Symbol"/>
    </w:rPr>
  </w:style>
  <w:style w:type="character" w:customStyle="1" w:styleId="WW8Num11z4">
    <w:name w:val="WW8Num11z4"/>
    <w:rsid w:val="00AD0C14"/>
    <w:rPr>
      <w:rFonts w:ascii="Courier New" w:hAnsi="Courier New" w:cs="Courier New"/>
    </w:rPr>
  </w:style>
  <w:style w:type="character" w:customStyle="1" w:styleId="WW8Num12z0">
    <w:name w:val="WW8Num12z0"/>
    <w:rsid w:val="00AD0C14"/>
    <w:rPr>
      <w:rFonts w:ascii="Wingdings" w:hAnsi="Wingdings"/>
    </w:rPr>
  </w:style>
  <w:style w:type="character" w:customStyle="1" w:styleId="WW8Num12z1">
    <w:name w:val="WW8Num12z1"/>
    <w:rsid w:val="00AD0C14"/>
    <w:rPr>
      <w:rFonts w:ascii="Courier New" w:hAnsi="Courier New" w:cs="Courier New"/>
    </w:rPr>
  </w:style>
  <w:style w:type="character" w:customStyle="1" w:styleId="WW8Num12z3">
    <w:name w:val="WW8Num12z3"/>
    <w:rsid w:val="00AD0C14"/>
    <w:rPr>
      <w:rFonts w:ascii="Symbol" w:hAnsi="Symbol"/>
    </w:rPr>
  </w:style>
  <w:style w:type="character" w:customStyle="1" w:styleId="WW8Num13z0">
    <w:name w:val="WW8Num13z0"/>
    <w:rsid w:val="00AD0C14"/>
    <w:rPr>
      <w:rFonts w:ascii="Wingdings" w:hAnsi="Wingdings"/>
    </w:rPr>
  </w:style>
  <w:style w:type="character" w:customStyle="1" w:styleId="WW8Num13z1">
    <w:name w:val="WW8Num13z1"/>
    <w:rsid w:val="00AD0C14"/>
    <w:rPr>
      <w:rFonts w:ascii="Courier New" w:hAnsi="Courier New" w:cs="Courier New"/>
    </w:rPr>
  </w:style>
  <w:style w:type="character" w:customStyle="1" w:styleId="WW8Num13z3">
    <w:name w:val="WW8Num13z3"/>
    <w:rsid w:val="00AD0C14"/>
    <w:rPr>
      <w:rFonts w:ascii="Symbol" w:hAnsi="Symbol"/>
    </w:rPr>
  </w:style>
  <w:style w:type="character" w:customStyle="1" w:styleId="WW8Num14z0">
    <w:name w:val="WW8Num14z0"/>
    <w:rsid w:val="00AD0C14"/>
    <w:rPr>
      <w:rFonts w:ascii="Wingdings" w:hAnsi="Wingdings"/>
    </w:rPr>
  </w:style>
  <w:style w:type="character" w:customStyle="1" w:styleId="WW8Num14z1">
    <w:name w:val="WW8Num14z1"/>
    <w:rsid w:val="00AD0C14"/>
    <w:rPr>
      <w:rFonts w:ascii="Courier New" w:hAnsi="Courier New" w:cs="Courier New"/>
    </w:rPr>
  </w:style>
  <w:style w:type="character" w:customStyle="1" w:styleId="WW8Num14z3">
    <w:name w:val="WW8Num14z3"/>
    <w:rsid w:val="00AD0C14"/>
    <w:rPr>
      <w:rFonts w:ascii="Symbol" w:hAnsi="Symbol"/>
    </w:rPr>
  </w:style>
  <w:style w:type="character" w:customStyle="1" w:styleId="WW8Num15z0">
    <w:name w:val="WW8Num15z0"/>
    <w:rsid w:val="00AD0C14"/>
    <w:rPr>
      <w:rFonts w:ascii="Marlett" w:hAnsi="Marlett"/>
      <w:b/>
      <w:i w:val="0"/>
      <w:color w:val="000000"/>
      <w:sz w:val="17"/>
      <w:szCs w:val="17"/>
    </w:rPr>
  </w:style>
  <w:style w:type="character" w:customStyle="1" w:styleId="WW8Num15z1">
    <w:name w:val="WW8Num15z1"/>
    <w:rsid w:val="00AD0C14"/>
    <w:rPr>
      <w:rFonts w:ascii="Courier New" w:hAnsi="Courier New" w:cs="Courier New"/>
    </w:rPr>
  </w:style>
  <w:style w:type="character" w:customStyle="1" w:styleId="WW8Num15z2">
    <w:name w:val="WW8Num15z2"/>
    <w:rsid w:val="00AD0C14"/>
    <w:rPr>
      <w:rFonts w:ascii="Wingdings" w:hAnsi="Wingdings"/>
    </w:rPr>
  </w:style>
  <w:style w:type="character" w:customStyle="1" w:styleId="WW8Num15z3">
    <w:name w:val="WW8Num15z3"/>
    <w:rsid w:val="00AD0C14"/>
    <w:rPr>
      <w:rFonts w:ascii="Symbol" w:hAnsi="Symbol"/>
    </w:rPr>
  </w:style>
  <w:style w:type="character" w:customStyle="1" w:styleId="WW8Num18z0">
    <w:name w:val="WW8Num18z0"/>
    <w:rsid w:val="00AD0C14"/>
    <w:rPr>
      <w:rFonts w:ascii="Marlett" w:hAnsi="Marlett"/>
      <w:color w:val="000000"/>
    </w:rPr>
  </w:style>
  <w:style w:type="character" w:customStyle="1" w:styleId="WW8Num18z1">
    <w:name w:val="WW8Num18z1"/>
    <w:rsid w:val="00AD0C14"/>
    <w:rPr>
      <w:rFonts w:ascii="Courier New" w:hAnsi="Courier New" w:cs="Courier New"/>
    </w:rPr>
  </w:style>
  <w:style w:type="character" w:customStyle="1" w:styleId="WW8Num18z2">
    <w:name w:val="WW8Num18z2"/>
    <w:rsid w:val="00AD0C14"/>
    <w:rPr>
      <w:rFonts w:ascii="Wingdings" w:hAnsi="Wingdings"/>
    </w:rPr>
  </w:style>
  <w:style w:type="character" w:customStyle="1" w:styleId="WW8Num18z3">
    <w:name w:val="WW8Num18z3"/>
    <w:rsid w:val="00AD0C14"/>
    <w:rPr>
      <w:rFonts w:ascii="Symbol" w:hAnsi="Symbol"/>
    </w:rPr>
  </w:style>
  <w:style w:type="character" w:customStyle="1" w:styleId="WW8Num19z0">
    <w:name w:val="WW8Num19z0"/>
    <w:rsid w:val="00AD0C14"/>
    <w:rPr>
      <w:rFonts w:ascii="Marlett" w:hAnsi="Marlett"/>
      <w:color w:val="000000"/>
    </w:rPr>
  </w:style>
  <w:style w:type="character" w:customStyle="1" w:styleId="WW8Num19z1">
    <w:name w:val="WW8Num19z1"/>
    <w:rsid w:val="00AD0C14"/>
    <w:rPr>
      <w:rFonts w:ascii="Courier New" w:hAnsi="Courier New" w:cs="Courier New"/>
    </w:rPr>
  </w:style>
  <w:style w:type="character" w:customStyle="1" w:styleId="WW8Num19z2">
    <w:name w:val="WW8Num19z2"/>
    <w:rsid w:val="00AD0C14"/>
    <w:rPr>
      <w:rFonts w:ascii="Wingdings" w:hAnsi="Wingdings"/>
    </w:rPr>
  </w:style>
  <w:style w:type="character" w:customStyle="1" w:styleId="WW8Num19z3">
    <w:name w:val="WW8Num19z3"/>
    <w:rsid w:val="00AD0C14"/>
    <w:rPr>
      <w:rFonts w:ascii="Symbol" w:hAnsi="Symbol"/>
    </w:rPr>
  </w:style>
  <w:style w:type="character" w:customStyle="1" w:styleId="WW8Num20z0">
    <w:name w:val="WW8Num20z0"/>
    <w:rsid w:val="00AD0C14"/>
    <w:rPr>
      <w:rFonts w:ascii="Wingdings 3" w:hAnsi="Wingdings 3"/>
    </w:rPr>
  </w:style>
  <w:style w:type="character" w:customStyle="1" w:styleId="WW8Num20z1">
    <w:name w:val="WW8Num20z1"/>
    <w:rsid w:val="00AD0C14"/>
    <w:rPr>
      <w:rFonts w:ascii="Courier New" w:hAnsi="Courier New" w:cs="Courier New"/>
    </w:rPr>
  </w:style>
  <w:style w:type="character" w:customStyle="1" w:styleId="WW8Num20z2">
    <w:name w:val="WW8Num20z2"/>
    <w:rsid w:val="00AD0C14"/>
    <w:rPr>
      <w:rFonts w:ascii="Wingdings" w:hAnsi="Wingdings"/>
    </w:rPr>
  </w:style>
  <w:style w:type="character" w:customStyle="1" w:styleId="WW8Num20z3">
    <w:name w:val="WW8Num20z3"/>
    <w:rsid w:val="00AD0C14"/>
    <w:rPr>
      <w:rFonts w:ascii="Symbol" w:hAnsi="Symbol"/>
    </w:rPr>
  </w:style>
  <w:style w:type="character" w:customStyle="1" w:styleId="WW8Num21z0">
    <w:name w:val="WW8Num21z0"/>
    <w:rsid w:val="00AD0C14"/>
    <w:rPr>
      <w:rFonts w:ascii="Wingdings" w:hAnsi="Wingdings"/>
    </w:rPr>
  </w:style>
  <w:style w:type="character" w:customStyle="1" w:styleId="WW8Num22z0">
    <w:name w:val="WW8Num22z0"/>
    <w:rsid w:val="00AD0C14"/>
    <w:rPr>
      <w:rFonts w:ascii="Wingdings" w:hAnsi="Wingdings"/>
    </w:rPr>
  </w:style>
  <w:style w:type="character" w:customStyle="1" w:styleId="WW8Num22z1">
    <w:name w:val="WW8Num22z1"/>
    <w:rsid w:val="00AD0C14"/>
    <w:rPr>
      <w:rFonts w:ascii="Courier New" w:hAnsi="Courier New" w:cs="Courier New"/>
    </w:rPr>
  </w:style>
  <w:style w:type="character" w:customStyle="1" w:styleId="WW8Num22z3">
    <w:name w:val="WW8Num22z3"/>
    <w:rsid w:val="00AD0C14"/>
    <w:rPr>
      <w:rFonts w:ascii="Symbol" w:hAnsi="Symbol"/>
    </w:rPr>
  </w:style>
  <w:style w:type="character" w:customStyle="1" w:styleId="WW8Num23z0">
    <w:name w:val="WW8Num23z0"/>
    <w:rsid w:val="00AD0C14"/>
    <w:rPr>
      <w:rFonts w:ascii="Courier New" w:hAnsi="Courier New" w:cs="Courier New"/>
    </w:rPr>
  </w:style>
  <w:style w:type="character" w:customStyle="1" w:styleId="WW8Num23z2">
    <w:name w:val="WW8Num23z2"/>
    <w:rsid w:val="00AD0C14"/>
    <w:rPr>
      <w:rFonts w:ascii="Wingdings" w:hAnsi="Wingdings"/>
    </w:rPr>
  </w:style>
  <w:style w:type="character" w:customStyle="1" w:styleId="WW8Num23z3">
    <w:name w:val="WW8Num23z3"/>
    <w:rsid w:val="00AD0C14"/>
    <w:rPr>
      <w:rFonts w:ascii="Symbol" w:hAnsi="Symbol"/>
    </w:rPr>
  </w:style>
  <w:style w:type="character" w:customStyle="1" w:styleId="WW8Num24z0">
    <w:name w:val="WW8Num24z0"/>
    <w:rsid w:val="00AD0C14"/>
    <w:rPr>
      <w:rFonts w:ascii="Marlett" w:hAnsi="Marlett"/>
      <w:color w:val="000000"/>
    </w:rPr>
  </w:style>
  <w:style w:type="character" w:customStyle="1" w:styleId="WW8Num24z1">
    <w:name w:val="WW8Num24z1"/>
    <w:rsid w:val="00AD0C14"/>
    <w:rPr>
      <w:rFonts w:ascii="Courier New" w:hAnsi="Courier New" w:cs="Courier New"/>
    </w:rPr>
  </w:style>
  <w:style w:type="character" w:customStyle="1" w:styleId="WW8Num24z2">
    <w:name w:val="WW8Num24z2"/>
    <w:rsid w:val="00AD0C14"/>
    <w:rPr>
      <w:rFonts w:ascii="Wingdings" w:hAnsi="Wingdings"/>
    </w:rPr>
  </w:style>
  <w:style w:type="character" w:customStyle="1" w:styleId="WW8Num24z3">
    <w:name w:val="WW8Num24z3"/>
    <w:rsid w:val="00AD0C14"/>
    <w:rPr>
      <w:rFonts w:ascii="Symbol" w:hAnsi="Symbol"/>
    </w:rPr>
  </w:style>
  <w:style w:type="character" w:customStyle="1" w:styleId="WW8Num25z0">
    <w:name w:val="WW8Num25z0"/>
    <w:rsid w:val="00AD0C14"/>
    <w:rPr>
      <w:rFonts w:ascii="Wingdings" w:hAnsi="Wingdings"/>
    </w:rPr>
  </w:style>
  <w:style w:type="character" w:customStyle="1" w:styleId="WW8Num25z1">
    <w:name w:val="WW8Num25z1"/>
    <w:rsid w:val="00AD0C14"/>
    <w:rPr>
      <w:rFonts w:ascii="Courier New" w:hAnsi="Courier New" w:cs="Courier New"/>
    </w:rPr>
  </w:style>
  <w:style w:type="character" w:customStyle="1" w:styleId="WW8Num25z3">
    <w:name w:val="WW8Num25z3"/>
    <w:rsid w:val="00AD0C14"/>
    <w:rPr>
      <w:rFonts w:ascii="Symbol" w:hAnsi="Symbol"/>
    </w:rPr>
  </w:style>
  <w:style w:type="character" w:customStyle="1" w:styleId="WW8Num26z0">
    <w:name w:val="WW8Num26z0"/>
    <w:rsid w:val="00AD0C14"/>
    <w:rPr>
      <w:rFonts w:ascii="Wingdings" w:hAnsi="Wingdings"/>
    </w:rPr>
  </w:style>
  <w:style w:type="character" w:customStyle="1" w:styleId="WW8Num26z1">
    <w:name w:val="WW8Num26z1"/>
    <w:rsid w:val="00AD0C14"/>
    <w:rPr>
      <w:rFonts w:ascii="Courier New" w:hAnsi="Courier New" w:cs="Courier New"/>
    </w:rPr>
  </w:style>
  <w:style w:type="character" w:customStyle="1" w:styleId="WW8Num26z3">
    <w:name w:val="WW8Num26z3"/>
    <w:rsid w:val="00AD0C14"/>
    <w:rPr>
      <w:rFonts w:ascii="Symbol" w:hAnsi="Symbol"/>
    </w:rPr>
  </w:style>
  <w:style w:type="character" w:customStyle="1" w:styleId="WW8Num27z0">
    <w:name w:val="WW8Num27z0"/>
    <w:rsid w:val="00AD0C14"/>
    <w:rPr>
      <w:rFonts w:ascii="Wingdings" w:hAnsi="Wingdings"/>
      <w:b/>
      <w:i w:val="0"/>
      <w:color w:val="auto"/>
      <w:sz w:val="17"/>
      <w:szCs w:val="17"/>
    </w:rPr>
  </w:style>
  <w:style w:type="character" w:customStyle="1" w:styleId="WW8Num27z1">
    <w:name w:val="WW8Num27z1"/>
    <w:rsid w:val="00AD0C14"/>
    <w:rPr>
      <w:rFonts w:ascii="Marlett" w:hAnsi="Marlett"/>
      <w:b/>
      <w:i w:val="0"/>
      <w:color w:val="000000"/>
      <w:sz w:val="17"/>
      <w:szCs w:val="17"/>
    </w:rPr>
  </w:style>
  <w:style w:type="character" w:customStyle="1" w:styleId="WW8Num27z2">
    <w:name w:val="WW8Num27z2"/>
    <w:rsid w:val="00AD0C14"/>
    <w:rPr>
      <w:rFonts w:ascii="Wingdings" w:hAnsi="Wingdings"/>
    </w:rPr>
  </w:style>
  <w:style w:type="character" w:customStyle="1" w:styleId="WW8Num27z3">
    <w:name w:val="WW8Num27z3"/>
    <w:rsid w:val="00AD0C14"/>
    <w:rPr>
      <w:rFonts w:ascii="Symbol" w:hAnsi="Symbol"/>
    </w:rPr>
  </w:style>
  <w:style w:type="character" w:customStyle="1" w:styleId="WW8Num27z4">
    <w:name w:val="WW8Num27z4"/>
    <w:rsid w:val="00AD0C14"/>
    <w:rPr>
      <w:rFonts w:ascii="Courier New" w:hAnsi="Courier New" w:cs="Courier New"/>
    </w:rPr>
  </w:style>
  <w:style w:type="character" w:customStyle="1" w:styleId="WW8Num28z0">
    <w:name w:val="WW8Num28z0"/>
    <w:rsid w:val="00AD0C14"/>
    <w:rPr>
      <w:rFonts w:ascii="Symbol" w:hAnsi="Symbol"/>
    </w:rPr>
  </w:style>
  <w:style w:type="character" w:customStyle="1" w:styleId="WW8Num28z1">
    <w:name w:val="WW8Num28z1"/>
    <w:rsid w:val="00AD0C14"/>
    <w:rPr>
      <w:rFonts w:ascii="Courier New" w:hAnsi="Courier New" w:cs="Courier New"/>
    </w:rPr>
  </w:style>
  <w:style w:type="character" w:customStyle="1" w:styleId="WW8Num28z2">
    <w:name w:val="WW8Num28z2"/>
    <w:rsid w:val="00AD0C14"/>
    <w:rPr>
      <w:rFonts w:ascii="Wingdings" w:hAnsi="Wingdings"/>
    </w:rPr>
  </w:style>
  <w:style w:type="character" w:customStyle="1" w:styleId="WW8Num29z0">
    <w:name w:val="WW8Num29z0"/>
    <w:rsid w:val="00AD0C14"/>
    <w:rPr>
      <w:rFonts w:ascii="Wingdings" w:hAnsi="Wingdings"/>
    </w:rPr>
  </w:style>
  <w:style w:type="character" w:customStyle="1" w:styleId="WW8Num29z1">
    <w:name w:val="WW8Num29z1"/>
    <w:rsid w:val="00AD0C14"/>
    <w:rPr>
      <w:rFonts w:ascii="Courier New" w:hAnsi="Courier New" w:cs="Courier New"/>
    </w:rPr>
  </w:style>
  <w:style w:type="character" w:customStyle="1" w:styleId="WW8Num29z3">
    <w:name w:val="WW8Num29z3"/>
    <w:rsid w:val="00AD0C14"/>
    <w:rPr>
      <w:rFonts w:ascii="Symbol" w:hAnsi="Symbol"/>
    </w:rPr>
  </w:style>
  <w:style w:type="character" w:styleId="Hyperlink">
    <w:name w:val="Hyperlink"/>
    <w:rsid w:val="00AD0C14"/>
    <w:rPr>
      <w:color w:val="0000FF"/>
      <w:u w:val="single"/>
    </w:rPr>
  </w:style>
  <w:style w:type="character" w:styleId="Strong">
    <w:name w:val="Strong"/>
    <w:qFormat/>
    <w:rsid w:val="00AD0C14"/>
    <w:rPr>
      <w:b/>
      <w:bCs/>
    </w:rPr>
  </w:style>
  <w:style w:type="paragraph" w:customStyle="1" w:styleId="Heading">
    <w:name w:val="Heading"/>
    <w:basedOn w:val="Normal"/>
    <w:next w:val="BodyText"/>
    <w:rsid w:val="00AD0C14"/>
    <w:pPr>
      <w:keepNext/>
      <w:spacing w:before="240" w:after="120"/>
    </w:pPr>
    <w:rPr>
      <w:rFonts w:ascii="Arial" w:eastAsia="SimSun" w:hAnsi="Arial" w:cs="Mangal"/>
      <w:sz w:val="28"/>
      <w:szCs w:val="28"/>
    </w:rPr>
  </w:style>
  <w:style w:type="paragraph" w:styleId="BodyText">
    <w:name w:val="Body Text"/>
    <w:basedOn w:val="Normal"/>
    <w:rsid w:val="00AD0C14"/>
    <w:pPr>
      <w:spacing w:after="120"/>
    </w:pPr>
  </w:style>
  <w:style w:type="paragraph" w:styleId="List">
    <w:name w:val="List"/>
    <w:basedOn w:val="BodyText"/>
    <w:rsid w:val="00AD0C14"/>
    <w:rPr>
      <w:rFonts w:cs="Mangal"/>
    </w:rPr>
  </w:style>
  <w:style w:type="paragraph" w:styleId="Caption">
    <w:name w:val="caption"/>
    <w:basedOn w:val="Normal"/>
    <w:qFormat/>
    <w:rsid w:val="00AD0C14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rsid w:val="00AD0C14"/>
    <w:pPr>
      <w:suppressLineNumbers/>
    </w:pPr>
    <w:rPr>
      <w:rFonts w:cs="Mangal"/>
    </w:rPr>
  </w:style>
  <w:style w:type="paragraph" w:customStyle="1" w:styleId="Achievement">
    <w:name w:val="Achievement"/>
    <w:basedOn w:val="BodyText"/>
    <w:rsid w:val="00AD0C14"/>
    <w:pPr>
      <w:tabs>
        <w:tab w:val="num" w:pos="360"/>
      </w:tabs>
      <w:spacing w:after="60" w:line="220" w:lineRule="atLeast"/>
      <w:ind w:left="245" w:hanging="245"/>
      <w:jc w:val="both"/>
    </w:pPr>
    <w:rPr>
      <w:rFonts w:ascii="Arial" w:hAnsi="Arial"/>
      <w:spacing w:val="-5"/>
      <w:sz w:val="20"/>
      <w:szCs w:val="20"/>
      <w:lang w:val="en-US"/>
    </w:rPr>
  </w:style>
  <w:style w:type="paragraph" w:customStyle="1" w:styleId="CharCharCharCharCharCharChar">
    <w:name w:val="Char Char Char Char Char Char Char"/>
    <w:basedOn w:val="Normal"/>
    <w:rsid w:val="00AD0C14"/>
    <w:pPr>
      <w:spacing w:before="60" w:after="160" w:line="240" w:lineRule="exact"/>
    </w:pPr>
    <w:rPr>
      <w:rFonts w:ascii="Verdana" w:hAnsi="Verdana" w:cs="Arial"/>
      <w:color w:val="FF00FF"/>
      <w:sz w:val="20"/>
    </w:rPr>
  </w:style>
  <w:style w:type="paragraph" w:styleId="ListParagraph">
    <w:name w:val="List Paragraph"/>
    <w:basedOn w:val="Normal"/>
    <w:qFormat/>
    <w:rsid w:val="00AD0C14"/>
    <w:pPr>
      <w:ind w:left="720"/>
    </w:pPr>
  </w:style>
  <w:style w:type="paragraph" w:customStyle="1" w:styleId="TableContents">
    <w:name w:val="Table Contents"/>
    <w:basedOn w:val="Normal"/>
    <w:rsid w:val="00AD0C14"/>
    <w:pPr>
      <w:suppressLineNumbers/>
    </w:pPr>
  </w:style>
  <w:style w:type="paragraph" w:customStyle="1" w:styleId="TableHeading">
    <w:name w:val="Table Heading"/>
    <w:basedOn w:val="TableContents"/>
    <w:rsid w:val="00AD0C14"/>
    <w:pPr>
      <w:jc w:val="center"/>
    </w:pPr>
    <w:rPr>
      <w:b/>
      <w:bCs/>
    </w:rPr>
  </w:style>
  <w:style w:type="paragraph" w:styleId="Header">
    <w:name w:val="header"/>
    <w:basedOn w:val="Normal"/>
    <w:link w:val="HeaderChar"/>
    <w:uiPriority w:val="99"/>
    <w:semiHidden/>
    <w:unhideWhenUsed/>
    <w:rsid w:val="006E3FED"/>
    <w:pPr>
      <w:tabs>
        <w:tab w:val="center" w:pos="4680"/>
        <w:tab w:val="right" w:pos="9360"/>
      </w:tabs>
    </w:pPr>
    <w:rPr>
      <w:rFonts w:cs="Mangal"/>
      <w:lang w:bidi="hi-IN"/>
    </w:rPr>
  </w:style>
  <w:style w:type="character" w:customStyle="1" w:styleId="HeaderChar">
    <w:name w:val="Header Char"/>
    <w:link w:val="Header"/>
    <w:uiPriority w:val="99"/>
    <w:semiHidden/>
    <w:rsid w:val="006E3FED"/>
    <w:rPr>
      <w:sz w:val="24"/>
      <w:szCs w:val="24"/>
      <w:lang w:val="en-GB" w:eastAsia="ar-SA"/>
    </w:rPr>
  </w:style>
  <w:style w:type="paragraph" w:styleId="Footer">
    <w:name w:val="footer"/>
    <w:basedOn w:val="Normal"/>
    <w:link w:val="FooterChar"/>
    <w:uiPriority w:val="99"/>
    <w:unhideWhenUsed/>
    <w:rsid w:val="006E3FED"/>
    <w:pPr>
      <w:tabs>
        <w:tab w:val="center" w:pos="4680"/>
        <w:tab w:val="right" w:pos="9360"/>
      </w:tabs>
    </w:pPr>
    <w:rPr>
      <w:rFonts w:cs="Mangal"/>
      <w:lang w:bidi="hi-IN"/>
    </w:rPr>
  </w:style>
  <w:style w:type="character" w:customStyle="1" w:styleId="FooterChar">
    <w:name w:val="Footer Char"/>
    <w:link w:val="Footer"/>
    <w:uiPriority w:val="99"/>
    <w:rsid w:val="006E3FED"/>
    <w:rPr>
      <w:sz w:val="24"/>
      <w:szCs w:val="24"/>
      <w:lang w:val="en-GB"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1638"/>
    <w:rPr>
      <w:rFonts w:ascii="Tahoma" w:hAnsi="Tahoma" w:cs="Mangal"/>
      <w:sz w:val="16"/>
      <w:szCs w:val="16"/>
      <w:lang w:bidi="hi-IN"/>
    </w:rPr>
  </w:style>
  <w:style w:type="character" w:customStyle="1" w:styleId="BalloonTextChar">
    <w:name w:val="Balloon Text Char"/>
    <w:link w:val="BalloonText"/>
    <w:uiPriority w:val="99"/>
    <w:semiHidden/>
    <w:rsid w:val="008A1638"/>
    <w:rPr>
      <w:rFonts w:ascii="Tahoma" w:hAnsi="Tahoma" w:cs="Tahoma"/>
      <w:sz w:val="16"/>
      <w:szCs w:val="16"/>
      <w:lang w:val="en-GB"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83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0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D3FD8A-A62E-49F0-8EE2-4597A9ABA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1006</Words>
  <Characters>5737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</vt:lpstr>
    </vt:vector>
  </TitlesOfParts>
  <Company>home</Company>
  <LinksUpToDate>false</LinksUpToDate>
  <CharactersWithSpaces>6730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</dc:title>
  <dc:creator>naukri.com</dc:creator>
  <cp:lastModifiedBy>AVV</cp:lastModifiedBy>
  <cp:revision>3</cp:revision>
  <cp:lastPrinted>2008-07-05T12:15:00Z</cp:lastPrinted>
  <dcterms:created xsi:type="dcterms:W3CDTF">2021-06-11T13:14:00Z</dcterms:created>
  <dcterms:modified xsi:type="dcterms:W3CDTF">2021-06-11T13:16:00Z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rrespondenceListID">
    <vt:lpwstr>485145.000000000</vt:lpwstr>
  </property>
  <property fmtid="{D5CDD505-2E9C-101B-9397-08002B2CF9AE}" pid="3" name="ResumeDevelopmentListID">
    <vt:lpwstr>203285.000000000</vt:lpwstr>
  </property>
</Properties>
</file>